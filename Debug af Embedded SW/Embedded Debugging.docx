
<file path=[Content_Types].xml><?xml version="1.0" encoding="utf-8"?>
<Types xmlns="http://schemas.openxmlformats.org/package/2006/content-types">
  <Default Extension="bin" ContentType="application/vnd.ms-word.attachedToolbar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8577E" w14:textId="77777777" w:rsidR="00A64E80" w:rsidRDefault="00A64E80" w:rsidP="00864DA4">
      <w:pPr>
        <w:jc w:val="center"/>
        <w:rPr>
          <w:sz w:val="72"/>
          <w:szCs w:val="72"/>
        </w:rPr>
      </w:pPr>
      <w:r>
        <w:rPr>
          <w:sz w:val="72"/>
          <w:szCs w:val="72"/>
        </w:rPr>
        <w:t>IOT modul Part 2</w:t>
      </w:r>
      <w:r w:rsidR="00864DA4" w:rsidRPr="00B777FF">
        <w:rPr>
          <w:sz w:val="72"/>
          <w:szCs w:val="72"/>
        </w:rPr>
        <w:t xml:space="preserve"> </w:t>
      </w:r>
    </w:p>
    <w:p w14:paraId="6F4EB7BD" w14:textId="77777777" w:rsidR="00A64E80" w:rsidRDefault="00A64E80" w:rsidP="00864DA4">
      <w:pPr>
        <w:jc w:val="center"/>
        <w:rPr>
          <w:sz w:val="72"/>
          <w:szCs w:val="72"/>
        </w:rPr>
      </w:pPr>
    </w:p>
    <w:p w14:paraId="24627EC3" w14:textId="77777777" w:rsidR="00A64E80" w:rsidRDefault="00A64E80" w:rsidP="00864DA4">
      <w:pPr>
        <w:jc w:val="center"/>
        <w:rPr>
          <w:sz w:val="72"/>
          <w:szCs w:val="72"/>
        </w:rPr>
      </w:pPr>
    </w:p>
    <w:p w14:paraId="1CE24837" w14:textId="7DF5B0BD" w:rsidR="00864DA4" w:rsidRDefault="00A64E80" w:rsidP="00864DA4">
      <w:pPr>
        <w:jc w:val="center"/>
      </w:pPr>
      <w:r>
        <w:rPr>
          <w:noProof/>
        </w:rPr>
        <w:drawing>
          <wp:inline distT="0" distB="0" distL="0" distR="0" wp14:anchorId="558A4569" wp14:editId="27C156AF">
            <wp:extent cx="4423032" cy="2887980"/>
            <wp:effectExtent l="0" t="0" r="0" b="762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0"/>
                    <a:stretch>
                      <a:fillRect/>
                    </a:stretch>
                  </pic:blipFill>
                  <pic:spPr>
                    <a:xfrm>
                      <a:off x="0" y="0"/>
                      <a:ext cx="4433708" cy="2894951"/>
                    </a:xfrm>
                    <a:prstGeom prst="rect">
                      <a:avLst/>
                    </a:prstGeom>
                  </pic:spPr>
                </pic:pic>
              </a:graphicData>
            </a:graphic>
          </wp:inline>
        </w:drawing>
      </w:r>
      <w:r w:rsidR="00864DA4">
        <w:br w:type="page"/>
      </w:r>
    </w:p>
    <w:sdt>
      <w:sdtPr>
        <w:rPr>
          <w:rFonts w:asciiTheme="minorHAnsi" w:eastAsia="Times New Roman" w:hAnsiTheme="minorHAnsi" w:cs="Times New Roman"/>
          <w:color w:val="auto"/>
          <w:sz w:val="24"/>
          <w:szCs w:val="24"/>
          <w:lang w:eastAsia="en-US"/>
        </w:rPr>
        <w:id w:val="-435743314"/>
        <w:docPartObj>
          <w:docPartGallery w:val="Table of Contents"/>
          <w:docPartUnique/>
        </w:docPartObj>
      </w:sdtPr>
      <w:sdtEndPr>
        <w:rPr>
          <w:b/>
          <w:bCs/>
        </w:rPr>
      </w:sdtEndPr>
      <w:sdtContent>
        <w:p w14:paraId="475DD547" w14:textId="0B73C2CA" w:rsidR="00481B19" w:rsidRDefault="00481B19">
          <w:pPr>
            <w:pStyle w:val="Overskrift"/>
          </w:pPr>
          <w:r>
            <w:t>Indhold</w:t>
          </w:r>
        </w:p>
        <w:p w14:paraId="6C7C2615" w14:textId="1EC7E95D" w:rsidR="004757CF" w:rsidRDefault="00481B19">
          <w:pPr>
            <w:pStyle w:val="Indholdsfortegnelse1"/>
            <w:tabs>
              <w:tab w:val="right" w:leader="dot" w:pos="9628"/>
            </w:tabs>
            <w:rPr>
              <w:noProof/>
            </w:rPr>
          </w:pPr>
          <w:r>
            <w:fldChar w:fldCharType="begin"/>
          </w:r>
          <w:r>
            <w:instrText xml:space="preserve"> TOC \o "1-3" \h \z \u </w:instrText>
          </w:r>
          <w:r>
            <w:fldChar w:fldCharType="separate"/>
          </w:r>
          <w:hyperlink w:anchor="_Toc104193755" w:history="1">
            <w:r w:rsidR="004757CF" w:rsidRPr="00E43D14">
              <w:rPr>
                <w:rStyle w:val="Hyperlink"/>
                <w:noProof/>
              </w:rPr>
              <w:t>Hvorfor er Debugging så vigtig ???</w:t>
            </w:r>
            <w:r w:rsidR="004757CF">
              <w:rPr>
                <w:noProof/>
                <w:webHidden/>
              </w:rPr>
              <w:tab/>
            </w:r>
            <w:r w:rsidR="004757CF">
              <w:rPr>
                <w:noProof/>
                <w:webHidden/>
              </w:rPr>
              <w:fldChar w:fldCharType="begin"/>
            </w:r>
            <w:r w:rsidR="004757CF">
              <w:rPr>
                <w:noProof/>
                <w:webHidden/>
              </w:rPr>
              <w:instrText xml:space="preserve"> PAGEREF _Toc104193755 \h </w:instrText>
            </w:r>
            <w:r w:rsidR="004757CF">
              <w:rPr>
                <w:noProof/>
                <w:webHidden/>
              </w:rPr>
            </w:r>
            <w:r w:rsidR="004757CF">
              <w:rPr>
                <w:noProof/>
                <w:webHidden/>
              </w:rPr>
              <w:fldChar w:fldCharType="separate"/>
            </w:r>
            <w:r w:rsidR="004757CF">
              <w:rPr>
                <w:noProof/>
                <w:webHidden/>
              </w:rPr>
              <w:t>3</w:t>
            </w:r>
            <w:r w:rsidR="004757CF">
              <w:rPr>
                <w:noProof/>
                <w:webHidden/>
              </w:rPr>
              <w:fldChar w:fldCharType="end"/>
            </w:r>
          </w:hyperlink>
        </w:p>
        <w:p w14:paraId="75CBEDEA" w14:textId="71CDE3DE" w:rsidR="00481B19" w:rsidRDefault="00481B19">
          <w:r>
            <w:rPr>
              <w:b/>
              <w:bCs/>
            </w:rPr>
            <w:fldChar w:fldCharType="end"/>
          </w:r>
        </w:p>
      </w:sdtContent>
    </w:sdt>
    <w:p w14:paraId="43D88701" w14:textId="77777777" w:rsidR="00FA01E5" w:rsidRDefault="00FA01E5">
      <w:r>
        <w:br w:type="page"/>
      </w:r>
    </w:p>
    <w:p w14:paraId="2BEFD711" w14:textId="46497D59" w:rsidR="002D265C" w:rsidRDefault="009D00BA" w:rsidP="009D00BA">
      <w:pPr>
        <w:pStyle w:val="Overskrift1"/>
      </w:pPr>
      <w:bookmarkStart w:id="0" w:name="_Toc104193755"/>
      <w:r>
        <w:lastRenderedPageBreak/>
        <w:t>Hvorfor er Debugging så vigtig ???</w:t>
      </w:r>
      <w:bookmarkEnd w:id="0"/>
    </w:p>
    <w:p w14:paraId="68D85DB6" w14:textId="77777777" w:rsidR="009D00BA" w:rsidRPr="009D00BA" w:rsidRDefault="009D00BA" w:rsidP="009D00BA">
      <w:pPr>
        <w:spacing w:before="100" w:beforeAutospacing="1" w:after="100" w:afterAutospacing="1"/>
        <w:rPr>
          <w:rFonts w:cstheme="minorHAnsi"/>
          <w:color w:val="000000"/>
          <w:lang w:eastAsia="da-DK"/>
        </w:rPr>
      </w:pPr>
      <w:r w:rsidRPr="009D00BA">
        <w:rPr>
          <w:rFonts w:cstheme="minorHAnsi"/>
          <w:color w:val="000000"/>
          <w:lang w:eastAsia="da-DK"/>
        </w:rPr>
        <w:t>I et embedded system er det meget vigtigt, at man kan debugge så mange af de enkelte delkomponenter, der indgår i et sådant system hver for sig, da man derved kan eliminere en eller flere af de mange fejlmuligheder, der kan være i et embedded system.</w:t>
      </w:r>
    </w:p>
    <w:p w14:paraId="4F900F52" w14:textId="7E097DDB" w:rsidR="009D00BA" w:rsidRPr="009D00BA" w:rsidRDefault="009D00BA" w:rsidP="009D00BA">
      <w:pPr>
        <w:spacing w:before="100" w:beforeAutospacing="1" w:after="100" w:afterAutospacing="1"/>
        <w:rPr>
          <w:rFonts w:cstheme="minorHAnsi"/>
          <w:color w:val="000000"/>
          <w:lang w:eastAsia="da-DK"/>
        </w:rPr>
      </w:pPr>
      <w:r w:rsidRPr="009D00BA">
        <w:rPr>
          <w:rFonts w:cstheme="minorHAnsi"/>
          <w:color w:val="000000"/>
          <w:lang w:eastAsia="da-DK"/>
        </w:rPr>
        <w:t xml:space="preserve">I </w:t>
      </w:r>
      <w:r w:rsidR="001167AB">
        <w:rPr>
          <w:rFonts w:cstheme="minorHAnsi"/>
          <w:color w:val="000000"/>
          <w:lang w:eastAsia="da-DK"/>
        </w:rPr>
        <w:fldChar w:fldCharType="begin"/>
      </w:r>
      <w:r w:rsidR="001167AB">
        <w:rPr>
          <w:rFonts w:cstheme="minorHAnsi"/>
          <w:color w:val="000000"/>
          <w:lang w:eastAsia="da-DK"/>
        </w:rPr>
        <w:instrText xml:space="preserve"> REF _Ref104027809 \h </w:instrText>
      </w:r>
      <w:r w:rsidR="001167AB">
        <w:rPr>
          <w:rFonts w:cstheme="minorHAnsi"/>
          <w:color w:val="000000"/>
          <w:lang w:eastAsia="da-DK"/>
        </w:rPr>
      </w:r>
      <w:r w:rsidR="001167AB">
        <w:rPr>
          <w:rFonts w:cstheme="minorHAnsi"/>
          <w:color w:val="000000"/>
          <w:lang w:eastAsia="da-DK"/>
        </w:rPr>
        <w:fldChar w:fldCharType="separate"/>
      </w:r>
      <w:r w:rsidR="001167AB" w:rsidRPr="001167AB">
        <w:t xml:space="preserve">Figur </w:t>
      </w:r>
      <w:r w:rsidR="001167AB" w:rsidRPr="001167AB">
        <w:rPr>
          <w:noProof/>
        </w:rPr>
        <w:t>1</w:t>
      </w:r>
      <w:r w:rsidR="001167AB">
        <w:rPr>
          <w:rFonts w:cstheme="minorHAnsi"/>
          <w:color w:val="000000"/>
          <w:lang w:eastAsia="da-DK"/>
        </w:rPr>
        <w:fldChar w:fldCharType="end"/>
      </w:r>
      <w:r w:rsidR="001167AB">
        <w:rPr>
          <w:rFonts w:cstheme="minorHAnsi"/>
          <w:color w:val="000000"/>
          <w:lang w:eastAsia="da-DK"/>
        </w:rPr>
        <w:t xml:space="preserve"> </w:t>
      </w:r>
      <w:r w:rsidRPr="009D00BA">
        <w:rPr>
          <w:rFonts w:cstheme="minorHAnsi"/>
          <w:color w:val="000000"/>
          <w:lang w:eastAsia="da-DK"/>
        </w:rPr>
        <w:t>herunder ses et typisk eksempel på et embedded system:</w:t>
      </w:r>
    </w:p>
    <w:p w14:paraId="63C6C757" w14:textId="77777777" w:rsidR="001167AB" w:rsidRDefault="001167AB" w:rsidP="001167AB">
      <w:pPr>
        <w:keepNext/>
      </w:pPr>
      <w:r>
        <w:rPr>
          <w:noProof/>
        </w:rPr>
        <w:drawing>
          <wp:inline distT="0" distB="0" distL="0" distR="0" wp14:anchorId="2CBA4350" wp14:editId="1943AC49">
            <wp:extent cx="3749040" cy="2447903"/>
            <wp:effectExtent l="0" t="0" r="381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pic:cNvPicPr/>
                  </pic:nvPicPr>
                  <pic:blipFill>
                    <a:blip r:embed="rId10"/>
                    <a:stretch>
                      <a:fillRect/>
                    </a:stretch>
                  </pic:blipFill>
                  <pic:spPr>
                    <a:xfrm>
                      <a:off x="0" y="0"/>
                      <a:ext cx="3749040" cy="2447903"/>
                    </a:xfrm>
                    <a:prstGeom prst="rect">
                      <a:avLst/>
                    </a:prstGeom>
                  </pic:spPr>
                </pic:pic>
              </a:graphicData>
            </a:graphic>
          </wp:inline>
        </w:drawing>
      </w:r>
    </w:p>
    <w:p w14:paraId="69927354" w14:textId="4D2E3631" w:rsidR="002D265C" w:rsidRDefault="001167AB" w:rsidP="001167AB">
      <w:pPr>
        <w:pStyle w:val="Billedtekst"/>
        <w:rPr>
          <w:sz w:val="24"/>
          <w:szCs w:val="24"/>
        </w:rPr>
      </w:pPr>
      <w:bookmarkStart w:id="1" w:name="_Ref104027809"/>
      <w:r w:rsidRPr="001167AB">
        <w:rPr>
          <w:sz w:val="24"/>
          <w:szCs w:val="24"/>
        </w:rPr>
        <w:t xml:space="preserve">Figur </w:t>
      </w:r>
      <w:r w:rsidRPr="001167AB">
        <w:rPr>
          <w:sz w:val="24"/>
          <w:szCs w:val="24"/>
        </w:rPr>
        <w:fldChar w:fldCharType="begin"/>
      </w:r>
      <w:r w:rsidRPr="001167AB">
        <w:rPr>
          <w:sz w:val="24"/>
          <w:szCs w:val="24"/>
        </w:rPr>
        <w:instrText xml:space="preserve"> SEQ Figur \* ARABIC </w:instrText>
      </w:r>
      <w:r w:rsidRPr="001167AB">
        <w:rPr>
          <w:sz w:val="24"/>
          <w:szCs w:val="24"/>
        </w:rPr>
        <w:fldChar w:fldCharType="separate"/>
      </w:r>
      <w:r w:rsidRPr="001167AB">
        <w:rPr>
          <w:noProof/>
          <w:sz w:val="24"/>
          <w:szCs w:val="24"/>
        </w:rPr>
        <w:t>1</w:t>
      </w:r>
      <w:r w:rsidRPr="001167AB">
        <w:rPr>
          <w:sz w:val="24"/>
          <w:szCs w:val="24"/>
        </w:rPr>
        <w:fldChar w:fldCharType="end"/>
      </w:r>
      <w:bookmarkEnd w:id="1"/>
      <w:r w:rsidRPr="001167AB">
        <w:rPr>
          <w:sz w:val="24"/>
          <w:szCs w:val="24"/>
        </w:rPr>
        <w:t xml:space="preserve"> : Typisk Embedded System</w:t>
      </w:r>
    </w:p>
    <w:p w14:paraId="00E1C48E" w14:textId="703E2B63" w:rsidR="001167AB" w:rsidRDefault="001167AB" w:rsidP="001167AB">
      <w:pPr>
        <w:rPr>
          <w:lang w:eastAsia="da-DK"/>
        </w:rPr>
      </w:pPr>
    </w:p>
    <w:p w14:paraId="1EAE3F6C" w14:textId="6FEA9431" w:rsidR="001167AB" w:rsidRPr="001167AB" w:rsidRDefault="001167AB" w:rsidP="001167AB">
      <w:pPr>
        <w:spacing w:before="100" w:beforeAutospacing="1" w:after="100" w:afterAutospacing="1"/>
        <w:rPr>
          <w:rFonts w:cstheme="minorHAnsi"/>
          <w:color w:val="000000"/>
          <w:lang w:eastAsia="da-DK"/>
        </w:rPr>
      </w:pPr>
      <w:r w:rsidRPr="001167AB">
        <w:rPr>
          <w:rFonts w:cstheme="minorHAnsi"/>
          <w:color w:val="000000"/>
          <w:lang w:eastAsia="da-DK"/>
        </w:rPr>
        <w:t>Hvad kan vi have af fejlmuligheder her? </w:t>
      </w:r>
    </w:p>
    <w:p w14:paraId="1DC3C8A2" w14:textId="77777777" w:rsidR="001167AB" w:rsidRPr="001167AB" w:rsidRDefault="001167AB" w:rsidP="001167AB">
      <w:pPr>
        <w:spacing w:before="100" w:beforeAutospacing="1" w:after="100" w:afterAutospacing="1"/>
        <w:rPr>
          <w:rFonts w:cstheme="minorHAnsi"/>
          <w:color w:val="000000"/>
          <w:lang w:eastAsia="da-DK"/>
        </w:rPr>
      </w:pPr>
      <w:r w:rsidRPr="001167AB">
        <w:rPr>
          <w:rFonts w:cstheme="minorHAnsi"/>
          <w:color w:val="000000"/>
          <w:lang w:eastAsia="da-DK"/>
        </w:rPr>
        <w:t>1) Fejl i vores embeddede SW (som er her hvor den overvejende del af fejl indenfor den embeddede verden er/laves)</w:t>
      </w:r>
    </w:p>
    <w:p w14:paraId="7AF4C3BE" w14:textId="77777777" w:rsidR="001167AB" w:rsidRPr="001167AB" w:rsidRDefault="001167AB" w:rsidP="001167AB">
      <w:pPr>
        <w:spacing w:before="100" w:beforeAutospacing="1" w:after="100" w:afterAutospacing="1"/>
        <w:rPr>
          <w:rFonts w:cstheme="minorHAnsi"/>
          <w:color w:val="000000"/>
          <w:lang w:eastAsia="da-DK"/>
        </w:rPr>
      </w:pPr>
      <w:r w:rsidRPr="001167AB">
        <w:rPr>
          <w:rFonts w:cstheme="minorHAnsi"/>
          <w:color w:val="000000"/>
          <w:lang w:eastAsia="da-DK"/>
        </w:rPr>
        <w:t>2) Fejl i vores microcontroller (på billedet er det vist en Atmel microcontroller, der er vist)</w:t>
      </w:r>
    </w:p>
    <w:p w14:paraId="1B064883" w14:textId="77777777" w:rsidR="001167AB" w:rsidRPr="001167AB" w:rsidRDefault="001167AB" w:rsidP="001167AB">
      <w:pPr>
        <w:spacing w:before="100" w:beforeAutospacing="1" w:after="100" w:afterAutospacing="1"/>
        <w:rPr>
          <w:rFonts w:cstheme="minorHAnsi"/>
          <w:color w:val="000000"/>
          <w:lang w:eastAsia="da-DK"/>
        </w:rPr>
      </w:pPr>
      <w:r w:rsidRPr="001167AB">
        <w:rPr>
          <w:rFonts w:cstheme="minorHAnsi"/>
          <w:color w:val="000000"/>
          <w:lang w:eastAsia="da-DK"/>
        </w:rPr>
        <w:t>3) Fejl i tilkoblet HW (Lysdioder, Displays og så videre)</w:t>
      </w:r>
    </w:p>
    <w:p w14:paraId="5B188010" w14:textId="77777777" w:rsidR="001167AB" w:rsidRPr="001167AB" w:rsidRDefault="001167AB" w:rsidP="001167AB">
      <w:pPr>
        <w:spacing w:before="100" w:beforeAutospacing="1" w:after="100" w:afterAutospacing="1"/>
        <w:rPr>
          <w:rFonts w:cstheme="minorHAnsi"/>
          <w:color w:val="000000"/>
          <w:lang w:eastAsia="da-DK"/>
        </w:rPr>
      </w:pPr>
      <w:r w:rsidRPr="001167AB">
        <w:rPr>
          <w:rFonts w:cstheme="minorHAnsi"/>
          <w:color w:val="000000"/>
          <w:lang w:eastAsia="da-DK"/>
        </w:rPr>
        <w:t>4) Dårlige ledninger</w:t>
      </w:r>
    </w:p>
    <w:p w14:paraId="55F5C1AC" w14:textId="77777777" w:rsidR="001167AB" w:rsidRPr="001167AB" w:rsidRDefault="001167AB" w:rsidP="001167AB">
      <w:pPr>
        <w:spacing w:before="100" w:beforeAutospacing="1" w:after="100" w:afterAutospacing="1"/>
        <w:rPr>
          <w:rFonts w:cstheme="minorHAnsi"/>
          <w:color w:val="000000"/>
          <w:lang w:eastAsia="da-DK"/>
        </w:rPr>
      </w:pPr>
      <w:r w:rsidRPr="001167AB">
        <w:rPr>
          <w:rFonts w:cstheme="minorHAnsi"/>
          <w:color w:val="000000"/>
          <w:lang w:eastAsia="da-DK"/>
        </w:rPr>
        <w:t>5) Fejl i det/de benyttede Breadboard(s) </w:t>
      </w:r>
    </w:p>
    <w:p w14:paraId="5013D7D9" w14:textId="77777777" w:rsidR="001167AB" w:rsidRPr="001167AB" w:rsidRDefault="001167AB" w:rsidP="001167AB">
      <w:pPr>
        <w:spacing w:before="100" w:beforeAutospacing="1" w:after="100" w:afterAutospacing="1"/>
        <w:rPr>
          <w:rFonts w:cstheme="minorHAnsi"/>
          <w:color w:val="000000"/>
          <w:lang w:eastAsia="da-DK"/>
        </w:rPr>
      </w:pPr>
      <w:r w:rsidRPr="001167AB">
        <w:rPr>
          <w:rFonts w:cstheme="minorHAnsi"/>
          <w:color w:val="000000"/>
          <w:lang w:eastAsia="da-DK"/>
        </w:rPr>
        <w:t>6) Timings fejl</w:t>
      </w:r>
    </w:p>
    <w:p w14:paraId="244C7D0B" w14:textId="77777777" w:rsidR="001167AB" w:rsidRPr="001167AB" w:rsidRDefault="001167AB" w:rsidP="001167AB">
      <w:pPr>
        <w:spacing w:before="100" w:beforeAutospacing="1" w:after="100" w:afterAutospacing="1"/>
        <w:rPr>
          <w:rFonts w:ascii="Open Sans" w:hAnsi="Open Sans" w:cs="Open Sans"/>
          <w:color w:val="000000"/>
          <w:lang w:eastAsia="da-DK"/>
        </w:rPr>
      </w:pPr>
      <w:r w:rsidRPr="001167AB">
        <w:rPr>
          <w:rFonts w:cstheme="minorHAnsi"/>
          <w:color w:val="000000"/>
          <w:lang w:eastAsia="da-DK"/>
        </w:rPr>
        <w:t>Disse er kun et udsnit af de mange fejlmuligheder, vi ser ind i. Så derfor er det ekstremt vigtigt, at vi har de rette værktøjer til at hjælpe os godt på ved, når vi skal fejlsøge på vores embeddede system.</w:t>
      </w:r>
    </w:p>
    <w:p w14:paraId="1C1370D3" w14:textId="39BD5EB2" w:rsidR="001167AB" w:rsidRDefault="00D5213F" w:rsidP="001167AB">
      <w:pPr>
        <w:rPr>
          <w:lang w:eastAsia="da-DK"/>
        </w:rPr>
      </w:pPr>
      <w:r>
        <w:rPr>
          <w:lang w:eastAsia="da-DK"/>
        </w:rPr>
        <w:lastRenderedPageBreak/>
        <w:t>I det efterfølgende vil vi i første se på, hvordan vi sætter debugging op, så vi kan debugge/fejlrette i vores eget udviklede embeddede SW. Dette vil være en rundtur i forskellige debuggere, forskellige IDE’ere og forskellige microcontrollere.  Her i skrivende stund (forår 2022) arbejder vi på Tech College med de nedenfor nævnte microcontrollere:</w:t>
      </w:r>
    </w:p>
    <w:p w14:paraId="30E6968D" w14:textId="77777777" w:rsidR="00D5213F" w:rsidRDefault="00D5213F" w:rsidP="001167AB">
      <w:pPr>
        <w:rPr>
          <w:lang w:eastAsia="da-DK"/>
        </w:rPr>
      </w:pPr>
    </w:p>
    <w:p w14:paraId="3C0AB1CA" w14:textId="192A686E" w:rsidR="00D5213F" w:rsidRDefault="00D5213F" w:rsidP="00D5213F">
      <w:pPr>
        <w:pStyle w:val="Listeafsnit"/>
        <w:numPr>
          <w:ilvl w:val="0"/>
          <w:numId w:val="38"/>
        </w:numPr>
        <w:rPr>
          <w:lang w:eastAsia="da-DK"/>
        </w:rPr>
      </w:pPr>
      <w:r>
        <w:rPr>
          <w:lang w:eastAsia="da-DK"/>
        </w:rPr>
        <w:t>AtMega168 (Freeduino boards)</w:t>
      </w:r>
    </w:p>
    <w:p w14:paraId="0AF50933" w14:textId="55C060DF" w:rsidR="00D5213F" w:rsidRDefault="00D5213F" w:rsidP="00D5213F">
      <w:pPr>
        <w:pStyle w:val="Listeafsnit"/>
        <w:numPr>
          <w:ilvl w:val="0"/>
          <w:numId w:val="38"/>
        </w:numPr>
        <w:rPr>
          <w:lang w:val="en-US" w:eastAsia="da-DK"/>
        </w:rPr>
      </w:pPr>
      <w:r w:rsidRPr="00D5213F">
        <w:rPr>
          <w:lang w:val="en-US" w:eastAsia="da-DK"/>
        </w:rPr>
        <w:t>AtMeaga328 (Arduino Uno – Arduino Nano b</w:t>
      </w:r>
      <w:r>
        <w:rPr>
          <w:lang w:val="en-US" w:eastAsia="da-DK"/>
        </w:rPr>
        <w:t>oards)</w:t>
      </w:r>
    </w:p>
    <w:p w14:paraId="505135EF" w14:textId="53BA4501" w:rsidR="00D5213F" w:rsidRDefault="0044347B" w:rsidP="00D5213F">
      <w:pPr>
        <w:pStyle w:val="Listeafsnit"/>
        <w:numPr>
          <w:ilvl w:val="0"/>
          <w:numId w:val="38"/>
        </w:numPr>
        <w:rPr>
          <w:lang w:eastAsia="da-DK"/>
        </w:rPr>
      </w:pPr>
      <w:r w:rsidRPr="0044347B">
        <w:rPr>
          <w:lang w:eastAsia="da-DK"/>
        </w:rPr>
        <w:t xml:space="preserve">AtMega2560 (boards med indbygget </w:t>
      </w:r>
      <w:r>
        <w:rPr>
          <w:lang w:eastAsia="da-DK"/>
        </w:rPr>
        <w:t>JTAG</w:t>
      </w:r>
      <w:r w:rsidRPr="0044347B">
        <w:rPr>
          <w:lang w:eastAsia="da-DK"/>
        </w:rPr>
        <w:t xml:space="preserve"> d</w:t>
      </w:r>
      <w:r>
        <w:rPr>
          <w:lang w:eastAsia="da-DK"/>
        </w:rPr>
        <w:t>ebugger)</w:t>
      </w:r>
    </w:p>
    <w:p w14:paraId="2BF61733" w14:textId="03DAA53D" w:rsidR="0044347B" w:rsidRDefault="0044347B" w:rsidP="00D5213F">
      <w:pPr>
        <w:pStyle w:val="Listeafsnit"/>
        <w:numPr>
          <w:ilvl w:val="0"/>
          <w:numId w:val="38"/>
        </w:numPr>
        <w:rPr>
          <w:lang w:eastAsia="da-DK"/>
        </w:rPr>
      </w:pPr>
      <w:r>
        <w:rPr>
          <w:lang w:eastAsia="da-DK"/>
        </w:rPr>
        <w:t>NodeMCU (Esp8266 boards)</w:t>
      </w:r>
    </w:p>
    <w:p w14:paraId="7601CFD3" w14:textId="6F04CB0D" w:rsidR="0044347B" w:rsidRPr="004757CF" w:rsidRDefault="0044347B" w:rsidP="00D5213F">
      <w:pPr>
        <w:pStyle w:val="Listeafsnit"/>
        <w:numPr>
          <w:ilvl w:val="0"/>
          <w:numId w:val="38"/>
        </w:numPr>
        <w:rPr>
          <w:lang w:val="en-US" w:eastAsia="da-DK"/>
        </w:rPr>
      </w:pPr>
      <w:r w:rsidRPr="004757CF">
        <w:rPr>
          <w:lang w:val="en-US" w:eastAsia="da-DK"/>
        </w:rPr>
        <w:t>Arduino Zero (Arm chip baseret</w:t>
      </w:r>
      <w:r w:rsidR="004757CF" w:rsidRPr="004757CF">
        <w:rPr>
          <w:lang w:val="en-US" w:eastAsia="da-DK"/>
        </w:rPr>
        <w:t>)</w:t>
      </w:r>
    </w:p>
    <w:sectPr w:rsidR="0044347B" w:rsidRPr="004757CF" w:rsidSect="00CD30D4">
      <w:headerReference w:type="default" r:id="rId11"/>
      <w:footerReference w:type="default" r:id="rId12"/>
      <w:type w:val="continuous"/>
      <w:pgSz w:w="11906" w:h="16838"/>
      <w:pgMar w:top="1701" w:right="1134" w:bottom="1701" w:left="1134" w:header="709" w:footer="947"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FE06B" w14:textId="77777777" w:rsidR="00F421A6" w:rsidRDefault="00F421A6">
      <w:r>
        <w:separator/>
      </w:r>
    </w:p>
  </w:endnote>
  <w:endnote w:type="continuationSeparator" w:id="0">
    <w:p w14:paraId="35D6BEDA" w14:textId="77777777" w:rsidR="00F421A6" w:rsidRDefault="00F42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61C47" w14:textId="1DEDAA3A" w:rsidR="009F7602" w:rsidRDefault="009F7602" w:rsidP="00CD30D4">
    <w:pPr>
      <w:pStyle w:val="Sidefod"/>
      <w:tabs>
        <w:tab w:val="clear" w:pos="4819"/>
        <w:tab w:val="clear" w:pos="9638"/>
        <w:tab w:val="left" w:pos="3771"/>
      </w:tabs>
    </w:pPr>
    <w:r>
      <w:rPr>
        <w:noProof/>
        <w:lang w:eastAsia="da-DK"/>
      </w:rPr>
      <mc:AlternateContent>
        <mc:Choice Requires="wpg">
          <w:drawing>
            <wp:anchor distT="0" distB="0" distL="114300" distR="114300" simplePos="0" relativeHeight="251659776" behindDoc="0" locked="0" layoutInCell="1" allowOverlap="1" wp14:anchorId="24C7EF2D" wp14:editId="41A828F2">
              <wp:simplePos x="0" y="0"/>
              <wp:positionH relativeFrom="page">
                <wp:posOffset>-1360</wp:posOffset>
              </wp:positionH>
              <wp:positionV relativeFrom="page">
                <wp:posOffset>9841683</wp:posOffset>
              </wp:positionV>
              <wp:extent cx="7543165" cy="190500"/>
              <wp:effectExtent l="0" t="0" r="21590" b="0"/>
              <wp:wrapNone/>
              <wp:docPr id="757" name="Gruppe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3165" cy="190500"/>
                        <a:chOff x="0" y="14970"/>
                        <a:chExt cx="12255" cy="300"/>
                      </a:xfrm>
                    </wpg:grpSpPr>
                    <wps:wsp>
                      <wps:cNvPr id="758"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E33AB1C" w14:textId="3DE4D1DF" w:rsidR="009F7602" w:rsidRDefault="009F7602" w:rsidP="00CD30D4">
                            <w:pPr>
                              <w:jc w:val="center"/>
                            </w:pPr>
                            <w:r>
                              <w:t xml:space="preserve">- </w:t>
                            </w:r>
                            <w:r>
                              <w:fldChar w:fldCharType="begin"/>
                            </w:r>
                            <w:r>
                              <w:instrText>PAGE    \* MERGEFORMAT</w:instrText>
                            </w:r>
                            <w:r>
                              <w:fldChar w:fldCharType="separate"/>
                            </w:r>
                            <w:r w:rsidRPr="00E06E96">
                              <w:rPr>
                                <w:noProof/>
                                <w:color w:val="8C8C8C"/>
                              </w:rPr>
                              <w:t>2</w:t>
                            </w:r>
                            <w:r>
                              <w:rPr>
                                <w:noProof/>
                                <w:color w:val="8C8C8C"/>
                              </w:rPr>
                              <w:fldChar w:fldCharType="end"/>
                            </w:r>
                            <w:r>
                              <w:rPr>
                                <w:color w:val="8C8C8C"/>
                              </w:rPr>
                              <w:t xml:space="preserve"> -</w:t>
                            </w:r>
                          </w:p>
                        </w:txbxContent>
                      </wps:txbx>
                      <wps:bodyPr rot="0" vert="horz" wrap="square" lIns="0" tIns="0" rIns="0" bIns="0" anchor="t" anchorCtr="0" upright="1">
                        <a:noAutofit/>
                      </wps:bodyPr>
                    </wps:wsp>
                    <wpg:grpSp>
                      <wpg:cNvPr id="759" name="Group 31"/>
                      <wpg:cNvGrpSpPr>
                        <a:grpSpLocks/>
                      </wpg:cNvGrpSpPr>
                      <wpg:grpSpPr bwMode="auto">
                        <a:xfrm flipH="1">
                          <a:off x="0" y="14970"/>
                          <a:ext cx="12255" cy="230"/>
                          <a:chOff x="-8" y="14978"/>
                          <a:chExt cx="12255" cy="230"/>
                        </a:xfrm>
                      </wpg:grpSpPr>
                      <wps:wsp>
                        <wps:cNvPr id="76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6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4C7EF2D" id="Gruppe 33" o:spid="_x0000_s1026" style="position:absolute;margin-left:-.1pt;margin-top:774.95pt;width:593.95pt;height:15pt;z-index:251659776;mso-width-percent:1000;mso-position-horizontal-relative:page;mso-position-vertical-relative:page;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" filled="f" stroked="f">
                <v:textbox inset="0,0,0,0">
                  <w:txbxContent>
                    <w:p w14:paraId="6E33AB1C" w14:textId="3DE4D1DF" w:rsidR="009F7602" w:rsidRDefault="009F7602" w:rsidP="00CD30D4">
                      <w:pPr>
                        <w:jc w:val="center"/>
                      </w:pPr>
                      <w:r>
                        <w:t xml:space="preserve">- </w:t>
                      </w:r>
                      <w:r>
                        <w:fldChar w:fldCharType="begin"/>
                      </w:r>
                      <w:r>
                        <w:instrText>PAGE    \* MERGEFORMAT</w:instrText>
                      </w:r>
                      <w:r>
                        <w:fldChar w:fldCharType="separate"/>
                      </w:r>
                      <w:r w:rsidRPr="00E06E96">
                        <w:rPr>
                          <w:noProof/>
                          <w:color w:val="8C8C8C"/>
                        </w:rPr>
                        <w:t>2</w:t>
                      </w:r>
                      <w:r>
                        <w:rPr>
                          <w:noProof/>
                          <w:color w:val="8C8C8C"/>
                        </w:rPr>
                        <w:fldChar w:fldCharType="end"/>
                      </w:r>
                      <w:r>
                        <w:rPr>
                          <w:color w:val="8C8C8C"/>
                        </w:rPr>
                        <w:t xml:space="preserve"> -</w:t>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" adj="20904" strokecolor="#a5a5a5"/>
              </v:group>
              <w10:wrap anchorx="page" anchory="page"/>
            </v:group>
          </w:pict>
        </mc:Fallback>
      </mc:AlternateContent>
    </w:r>
    <w:r>
      <w:tab/>
    </w:r>
  </w:p>
  <w:p w14:paraId="0BB79F12" w14:textId="77777777" w:rsidR="009F7602" w:rsidRDefault="009F7602">
    <w:pPr>
      <w:pStyle w:val="Sidefod"/>
    </w:pPr>
    <w:r>
      <w:rPr>
        <w:noProof/>
        <w:lang w:eastAsia="da-DK"/>
      </w:rPr>
      <mc:AlternateContent>
        <mc:Choice Requires="wps">
          <w:drawing>
            <wp:anchor distT="0" distB="0" distL="114300" distR="114300" simplePos="0" relativeHeight="251661824" behindDoc="0" locked="0" layoutInCell="1" allowOverlap="1" wp14:anchorId="24C01E2D" wp14:editId="79526349">
              <wp:simplePos x="0" y="0"/>
              <wp:positionH relativeFrom="column">
                <wp:posOffset>321129</wp:posOffset>
              </wp:positionH>
              <wp:positionV relativeFrom="paragraph">
                <wp:posOffset>96974</wp:posOffset>
              </wp:positionV>
              <wp:extent cx="6172200" cy="688340"/>
              <wp:effectExtent l="0" t="0" r="0" b="0"/>
              <wp:wrapNone/>
              <wp:docPr id="76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688340"/>
                      </a:xfrm>
                      <a:prstGeom prst="rect">
                        <a:avLst/>
                      </a:prstGeom>
                      <a:noFill/>
                      <a:ln w="9525">
                        <a:noFill/>
                        <a:miter lim="800000"/>
                        <a:headEnd/>
                        <a:tailEnd/>
                      </a:ln>
                    </wps:spPr>
                    <wps:txbx>
                      <w:txbxContent>
                        <w:p w14:paraId="3F31DAA3" w14:textId="0133BCFD" w:rsidR="009F7602" w:rsidRPr="00134B4A" w:rsidRDefault="009F7602" w:rsidP="00134B4A">
                          <w:pPr>
                            <w:jc w:val="right"/>
                            <w:rPr>
                              <w:rFonts w:ascii="Verdana" w:hAnsi="Verdana"/>
                              <w:color w:val="1F497D"/>
                              <w:sz w:val="16"/>
                              <w:szCs w:val="20"/>
                              <w:shd w:val="clear" w:color="auto" w:fill="FDFDFD"/>
                            </w:rPr>
                          </w:pPr>
                          <w:r>
                            <w:rPr>
                              <w:rFonts w:ascii="Verdana" w:hAnsi="Verdana"/>
                              <w:color w:val="1F497D"/>
                              <w:sz w:val="16"/>
                              <w:szCs w:val="20"/>
                              <w:shd w:val="clear" w:color="auto" w:fill="FDFDFD"/>
                            </w:rPr>
                            <w:t xml:space="preserve"> </w:t>
                          </w:r>
                          <w:r>
                            <w:rPr>
                              <w:rFonts w:ascii="Verdana" w:hAnsi="Verdana"/>
                              <w:color w:val="1F497D"/>
                              <w:sz w:val="16"/>
                              <w:szCs w:val="20"/>
                              <w:shd w:val="clear" w:color="auto" w:fill="FDFDFD"/>
                            </w:rPr>
                            <w:tab/>
                            <w:t xml:space="preserve">   </w:t>
                          </w:r>
                          <w:r w:rsidRPr="009F0587">
                            <w:rPr>
                              <w:rFonts w:ascii="Verdana" w:hAnsi="Verdana"/>
                              <w:sz w:val="16"/>
                            </w:rPr>
                            <w:t xml:space="preserve">Redigeret: </w:t>
                          </w:r>
                          <w:r>
                            <w:rPr>
                              <w:rFonts w:ascii="Verdana" w:hAnsi="Verdana"/>
                              <w:sz w:val="16"/>
                            </w:rPr>
                            <w:fldChar w:fldCharType="begin"/>
                          </w:r>
                          <w:r>
                            <w:rPr>
                              <w:rFonts w:ascii="Verdana" w:hAnsi="Verdana"/>
                              <w:sz w:val="16"/>
                            </w:rPr>
                            <w:instrText xml:space="preserve"> SAVEDATE \@ "d. MMMM yyyy" \* MERGEFORMAT </w:instrText>
                          </w:r>
                          <w:r>
                            <w:rPr>
                              <w:rFonts w:ascii="Verdana" w:hAnsi="Verdana"/>
                              <w:sz w:val="16"/>
                            </w:rPr>
                            <w:fldChar w:fldCharType="separate"/>
                          </w:r>
                          <w:r w:rsidR="004757CF">
                            <w:rPr>
                              <w:rFonts w:ascii="Verdana" w:hAnsi="Verdana"/>
                              <w:noProof/>
                              <w:sz w:val="16"/>
                            </w:rPr>
                            <w:t>21. maj 2022</w:t>
                          </w:r>
                          <w:r>
                            <w:rPr>
                              <w:rFonts w:ascii="Verdana" w:hAnsi="Verdana"/>
                              <w:sz w:val="16"/>
                            </w:rPr>
                            <w:fldChar w:fldCharType="end"/>
                          </w:r>
                        </w:p>
                        <w:p w14:paraId="769D8736" w14:textId="77777777" w:rsidR="009F7602" w:rsidRPr="00FC267A" w:rsidRDefault="009F7602" w:rsidP="00CD30D4">
                          <w:pPr>
                            <w:rPr>
                              <w:rFonts w:cs="Calibri"/>
                              <w:sz w:val="20"/>
                            </w:rPr>
                          </w:pPr>
                          <w:r>
                            <w:rPr>
                              <w:i/>
                              <w:sz w:val="20"/>
                            </w:rPr>
                            <w:tab/>
                          </w:r>
                          <w:r>
                            <w:rPr>
                              <w:i/>
                              <w:sz w:val="20"/>
                            </w:rPr>
                            <w:tab/>
                          </w:r>
                        </w:p>
                        <w:p w14:paraId="14592751" w14:textId="77777777" w:rsidR="009F7602" w:rsidRPr="00F931F2" w:rsidRDefault="009F7602" w:rsidP="00CD30D4">
                          <w:pPr>
                            <w:rPr>
                              <w: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C01E2D" id="Tekstfelt 2" o:spid="_x0000_s1031" type="#_x0000_t202" style="position:absolute;margin-left:25.3pt;margin-top:7.65pt;width:486pt;height:54.2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" filled="f" stroked="f">
              <v:textbox style="mso-fit-shape-to-text:t">
                <w:txbxContent>
                  <w:p w14:paraId="3F31DAA3" w14:textId="0133BCFD" w:rsidR="009F7602" w:rsidRPr="00134B4A" w:rsidRDefault="009F7602" w:rsidP="00134B4A">
                    <w:pPr>
                      <w:jc w:val="right"/>
                      <w:rPr>
                        <w:rFonts w:ascii="Verdana" w:hAnsi="Verdana"/>
                        <w:color w:val="1F497D"/>
                        <w:sz w:val="16"/>
                        <w:szCs w:val="20"/>
                        <w:shd w:val="clear" w:color="auto" w:fill="FDFDFD"/>
                      </w:rPr>
                    </w:pPr>
                    <w:r>
                      <w:rPr>
                        <w:rFonts w:ascii="Verdana" w:hAnsi="Verdana"/>
                        <w:color w:val="1F497D"/>
                        <w:sz w:val="16"/>
                        <w:szCs w:val="20"/>
                        <w:shd w:val="clear" w:color="auto" w:fill="FDFDFD"/>
                      </w:rPr>
                      <w:t xml:space="preserve"> </w:t>
                    </w:r>
                    <w:r>
                      <w:rPr>
                        <w:rFonts w:ascii="Verdana" w:hAnsi="Verdana"/>
                        <w:color w:val="1F497D"/>
                        <w:sz w:val="16"/>
                        <w:szCs w:val="20"/>
                        <w:shd w:val="clear" w:color="auto" w:fill="FDFDFD"/>
                      </w:rPr>
                      <w:tab/>
                      <w:t xml:space="preserve">   </w:t>
                    </w:r>
                    <w:r w:rsidRPr="009F0587">
                      <w:rPr>
                        <w:rFonts w:ascii="Verdana" w:hAnsi="Verdana"/>
                        <w:sz w:val="16"/>
                      </w:rPr>
                      <w:t xml:space="preserve">Redigeret: </w:t>
                    </w:r>
                    <w:r>
                      <w:rPr>
                        <w:rFonts w:ascii="Verdana" w:hAnsi="Verdana"/>
                        <w:sz w:val="16"/>
                      </w:rPr>
                      <w:fldChar w:fldCharType="begin"/>
                    </w:r>
                    <w:r>
                      <w:rPr>
                        <w:rFonts w:ascii="Verdana" w:hAnsi="Verdana"/>
                        <w:sz w:val="16"/>
                      </w:rPr>
                      <w:instrText xml:space="preserve"> SAVEDATE \@ "d. MMMM yyyy" \* MERGEFORMAT </w:instrText>
                    </w:r>
                    <w:r>
                      <w:rPr>
                        <w:rFonts w:ascii="Verdana" w:hAnsi="Verdana"/>
                        <w:sz w:val="16"/>
                      </w:rPr>
                      <w:fldChar w:fldCharType="separate"/>
                    </w:r>
                    <w:r w:rsidR="004757CF">
                      <w:rPr>
                        <w:rFonts w:ascii="Verdana" w:hAnsi="Verdana"/>
                        <w:noProof/>
                        <w:sz w:val="16"/>
                      </w:rPr>
                      <w:t>21. maj 2022</w:t>
                    </w:r>
                    <w:r>
                      <w:rPr>
                        <w:rFonts w:ascii="Verdana" w:hAnsi="Verdana"/>
                        <w:sz w:val="16"/>
                      </w:rPr>
                      <w:fldChar w:fldCharType="end"/>
                    </w:r>
                  </w:p>
                  <w:p w14:paraId="769D8736" w14:textId="77777777" w:rsidR="009F7602" w:rsidRPr="00FC267A" w:rsidRDefault="009F7602" w:rsidP="00CD30D4">
                    <w:pPr>
                      <w:rPr>
                        <w:rFonts w:cs="Calibri"/>
                        <w:sz w:val="20"/>
                      </w:rPr>
                    </w:pPr>
                    <w:r>
                      <w:rPr>
                        <w:i/>
                        <w:sz w:val="20"/>
                      </w:rPr>
                      <w:tab/>
                    </w:r>
                    <w:r>
                      <w:rPr>
                        <w:i/>
                        <w:sz w:val="20"/>
                      </w:rPr>
                      <w:tab/>
                    </w:r>
                  </w:p>
                  <w:p w14:paraId="14592751" w14:textId="77777777" w:rsidR="009F7602" w:rsidRPr="00F931F2" w:rsidRDefault="009F7602" w:rsidP="00CD30D4">
                    <w:pPr>
                      <w:rPr>
                        <w:i/>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2F932" w14:textId="77777777" w:rsidR="00F421A6" w:rsidRDefault="00F421A6">
      <w:r>
        <w:separator/>
      </w:r>
    </w:p>
  </w:footnote>
  <w:footnote w:type="continuationSeparator" w:id="0">
    <w:p w14:paraId="72F286B4" w14:textId="77777777" w:rsidR="00F421A6" w:rsidRDefault="00F42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88DD0" w14:textId="77777777" w:rsidR="009F7602" w:rsidRDefault="009F7602">
    <w:pPr>
      <w:pStyle w:val="Sidehoved"/>
    </w:pPr>
  </w:p>
  <w:tbl>
    <w:tblPr>
      <w:tblW w:w="5000" w:type="pct"/>
      <w:tblCellMar>
        <w:top w:w="72" w:type="dxa"/>
        <w:left w:w="115" w:type="dxa"/>
        <w:bottom w:w="72" w:type="dxa"/>
        <w:right w:w="115" w:type="dxa"/>
      </w:tblCellMar>
      <w:tblLook w:val="04A0" w:firstRow="1" w:lastRow="0" w:firstColumn="1" w:lastColumn="0" w:noHBand="0" w:noVBand="1"/>
    </w:tblPr>
    <w:tblGrid>
      <w:gridCol w:w="2891"/>
      <w:gridCol w:w="6747"/>
    </w:tblGrid>
    <w:tr w:rsidR="009F7602" w:rsidRPr="00A17087" w14:paraId="5565E954" w14:textId="77777777">
      <w:tc>
        <w:tcPr>
          <w:tcW w:w="1500" w:type="pct"/>
          <w:tcBorders>
            <w:bottom w:val="single" w:sz="4" w:space="0" w:color="943634"/>
          </w:tcBorders>
          <w:shd w:val="clear" w:color="auto" w:fill="943634"/>
          <w:vAlign w:val="bottom"/>
        </w:tcPr>
        <w:p w14:paraId="3FC548F7" w14:textId="22212994" w:rsidR="009F7602" w:rsidRPr="00134B4A" w:rsidRDefault="009F7602" w:rsidP="00134B4A">
          <w:pPr>
            <w:pStyle w:val="Sidehoved"/>
            <w:jc w:val="right"/>
            <w:rPr>
              <w:rFonts w:ascii="Calibri" w:hAnsi="Calibri"/>
              <w:color w:val="FFFFFF"/>
            </w:rPr>
          </w:pPr>
          <w:r w:rsidRPr="00134B4A">
            <w:rPr>
              <w:rFonts w:ascii="Calibri" w:hAnsi="Calibri"/>
              <w:color w:val="FFFFFF"/>
            </w:rPr>
            <w:t>Data</w:t>
          </w:r>
          <w:r w:rsidR="00A64E80">
            <w:rPr>
              <w:rFonts w:ascii="Calibri" w:hAnsi="Calibri"/>
              <w:color w:val="FFFFFF"/>
            </w:rPr>
            <w:t>tekniker Embedded</w:t>
          </w:r>
        </w:p>
      </w:tc>
      <w:tc>
        <w:tcPr>
          <w:tcW w:w="4000" w:type="pct"/>
          <w:tcBorders>
            <w:bottom w:val="single" w:sz="4" w:space="0" w:color="auto"/>
          </w:tcBorders>
          <w:vAlign w:val="bottom"/>
        </w:tcPr>
        <w:p w14:paraId="0E8D14DC" w14:textId="7D2708E4" w:rsidR="009F7602" w:rsidRPr="00682F1B" w:rsidRDefault="009F7602" w:rsidP="00134B4A">
          <w:pPr>
            <w:pStyle w:val="Sidehoved"/>
            <w:jc w:val="right"/>
            <w:rPr>
              <w:rFonts w:asciiTheme="majorHAnsi" w:hAnsiTheme="majorHAnsi"/>
              <w:smallCaps/>
              <w:color w:val="76923C"/>
              <w:sz w:val="28"/>
            </w:rPr>
          </w:pPr>
          <w:r>
            <w:rPr>
              <w:rFonts w:ascii="Calibri" w:hAnsi="Calibri"/>
              <w:b/>
              <w:bCs/>
              <w:smallCaps/>
              <w:sz w:val="32"/>
            </w:rPr>
            <w:t xml:space="preserve"> </w:t>
          </w:r>
          <w:r w:rsidR="009D00BA">
            <w:rPr>
              <w:rFonts w:ascii="Calibri" w:hAnsi="Calibri"/>
              <w:b/>
              <w:bCs/>
              <w:smallCaps/>
              <w:sz w:val="32"/>
            </w:rPr>
            <w:t>Embedded Debugging</w:t>
          </w:r>
        </w:p>
      </w:tc>
    </w:tr>
  </w:tbl>
  <w:p w14:paraId="41B51834" w14:textId="77777777" w:rsidR="009F7602" w:rsidRDefault="009F7602" w:rsidP="001F4ACE">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5pt;height:15pt" o:bullet="t">
        <v:imagedata r:id="rId1" o:title="bobbel"/>
      </v:shape>
    </w:pict>
  </w:numPicBullet>
  <w:numPicBullet w:numPicBulletId="1">
    <w:pict>
      <v:shape id="_x0000_i1071" type="#_x0000_t75" style="width:9pt;height:9pt" o:bullet="t">
        <v:imagedata r:id="rId2" o:title="clip_image001"/>
      </v:shape>
    </w:pict>
  </w:numPicBullet>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singleLevel"/>
    <w:tmpl w:val="00000003"/>
    <w:name w:val="WW8Num3"/>
    <w:lvl w:ilvl="0">
      <w:start w:val="1"/>
      <w:numFmt w:val="decimal"/>
      <w:lvlText w:val="%1)"/>
      <w:lvlJc w:val="left"/>
      <w:pPr>
        <w:tabs>
          <w:tab w:val="num" w:pos="360"/>
        </w:tabs>
        <w:ind w:left="360" w:hanging="360"/>
      </w:pPr>
    </w:lvl>
  </w:abstractNum>
  <w:abstractNum w:abstractNumId="3" w15:restartNumberingAfterBreak="0">
    <w:nsid w:val="00FF725B"/>
    <w:multiLevelType w:val="hybridMultilevel"/>
    <w:tmpl w:val="786683D8"/>
    <w:lvl w:ilvl="0" w:tplc="EEB2E882">
      <w:start w:val="10"/>
      <w:numFmt w:val="bullet"/>
      <w:lvlText w:val="-"/>
      <w:lvlJc w:val="left"/>
      <w:pPr>
        <w:ind w:left="420" w:hanging="360"/>
      </w:pPr>
      <w:rPr>
        <w:rFonts w:ascii="Calibri" w:eastAsia="Times New Roman" w:hAnsi="Calibri" w:cs="Calibr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047F397C"/>
    <w:multiLevelType w:val="hybridMultilevel"/>
    <w:tmpl w:val="F87C3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E6C13"/>
    <w:multiLevelType w:val="hybridMultilevel"/>
    <w:tmpl w:val="AAB0C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96198"/>
    <w:multiLevelType w:val="multilevel"/>
    <w:tmpl w:val="84A4F3E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0FEB5E52"/>
    <w:multiLevelType w:val="hybridMultilevel"/>
    <w:tmpl w:val="6F627BB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078088E"/>
    <w:multiLevelType w:val="hybridMultilevel"/>
    <w:tmpl w:val="8B9A258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EF30175"/>
    <w:multiLevelType w:val="hybridMultilevel"/>
    <w:tmpl w:val="12A836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BE2F26"/>
    <w:multiLevelType w:val="hybridMultilevel"/>
    <w:tmpl w:val="5A28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0E5A8B"/>
    <w:multiLevelType w:val="hybridMultilevel"/>
    <w:tmpl w:val="7C4855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5042FD"/>
    <w:multiLevelType w:val="hybridMultilevel"/>
    <w:tmpl w:val="508A17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8E6F7E"/>
    <w:multiLevelType w:val="hybridMultilevel"/>
    <w:tmpl w:val="508A17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8427D0"/>
    <w:multiLevelType w:val="hybridMultilevel"/>
    <w:tmpl w:val="29D083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760D9D"/>
    <w:multiLevelType w:val="hybridMultilevel"/>
    <w:tmpl w:val="AECC6D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9D246C"/>
    <w:multiLevelType w:val="multilevel"/>
    <w:tmpl w:val="2E3AD380"/>
    <w:styleLink w:val="TypografiPunkttegnSymbolsymbolFedVenstre012cmHngende"/>
    <w:lvl w:ilvl="0">
      <w:start w:val="1"/>
      <w:numFmt w:val="bullet"/>
      <w:lvlText w:val=""/>
      <w:lvlJc w:val="left"/>
      <w:pPr>
        <w:ind w:left="720" w:hanging="360"/>
      </w:pPr>
      <w:rPr>
        <w:rFonts w:ascii="Calibri" w:hAnsi="Calibri"/>
        <w:b/>
        <w:bCs/>
        <w:i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59A4765"/>
    <w:multiLevelType w:val="hybridMultilevel"/>
    <w:tmpl w:val="4E5A4BA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5B0056C"/>
    <w:multiLevelType w:val="singleLevel"/>
    <w:tmpl w:val="454AAC90"/>
    <w:lvl w:ilvl="0">
      <w:start w:val="13"/>
      <w:numFmt w:val="lowerLetter"/>
      <w:lvlText w:val="%1) "/>
      <w:legacy w:legacy="1" w:legacySpace="0" w:legacyIndent="283"/>
      <w:lvlJc w:val="left"/>
      <w:pPr>
        <w:ind w:left="283" w:hanging="283"/>
      </w:pPr>
      <w:rPr>
        <w:rFonts w:ascii="Times New Roman" w:hAnsi="Times New Roman" w:cs="Times New Roman" w:hint="default"/>
        <w:b w:val="0"/>
        <w:i w:val="0"/>
        <w:strike w:val="0"/>
        <w:dstrike w:val="0"/>
        <w:sz w:val="24"/>
        <w:u w:val="none"/>
        <w:effect w:val="none"/>
      </w:rPr>
    </w:lvl>
  </w:abstractNum>
  <w:abstractNum w:abstractNumId="19" w15:restartNumberingAfterBreak="0">
    <w:nsid w:val="57837B1C"/>
    <w:multiLevelType w:val="hybridMultilevel"/>
    <w:tmpl w:val="BDBEAF96"/>
    <w:lvl w:ilvl="0" w:tplc="E686539A">
      <w:start w:val="1"/>
      <w:numFmt w:val="bullet"/>
      <w:pStyle w:val="Punktopstilling"/>
      <w:lvlText w:val=""/>
      <w:lvlJc w:val="left"/>
      <w:pPr>
        <w:ind w:left="786" w:hanging="360"/>
      </w:pPr>
      <w:rPr>
        <w:rFonts w:ascii="Symbol" w:hAnsi="Symbol" w:hint="default"/>
      </w:rPr>
    </w:lvl>
    <w:lvl w:ilvl="1" w:tplc="04060003" w:tentative="1">
      <w:start w:val="1"/>
      <w:numFmt w:val="bullet"/>
      <w:lvlText w:val="o"/>
      <w:lvlJc w:val="left"/>
      <w:pPr>
        <w:ind w:left="1506" w:hanging="360"/>
      </w:pPr>
      <w:rPr>
        <w:rFonts w:ascii="Courier New" w:hAnsi="Courier New" w:cs="Courier New" w:hint="default"/>
      </w:rPr>
    </w:lvl>
    <w:lvl w:ilvl="2" w:tplc="04060005" w:tentative="1">
      <w:start w:val="1"/>
      <w:numFmt w:val="bullet"/>
      <w:lvlText w:val=""/>
      <w:lvlJc w:val="left"/>
      <w:pPr>
        <w:ind w:left="2226" w:hanging="360"/>
      </w:pPr>
      <w:rPr>
        <w:rFonts w:ascii="Wingdings" w:hAnsi="Wingdings" w:hint="default"/>
      </w:rPr>
    </w:lvl>
    <w:lvl w:ilvl="3" w:tplc="04060001" w:tentative="1">
      <w:start w:val="1"/>
      <w:numFmt w:val="bullet"/>
      <w:lvlText w:val=""/>
      <w:lvlJc w:val="left"/>
      <w:pPr>
        <w:ind w:left="2946" w:hanging="360"/>
      </w:pPr>
      <w:rPr>
        <w:rFonts w:ascii="Symbol" w:hAnsi="Symbol" w:hint="default"/>
      </w:rPr>
    </w:lvl>
    <w:lvl w:ilvl="4" w:tplc="04060003" w:tentative="1">
      <w:start w:val="1"/>
      <w:numFmt w:val="bullet"/>
      <w:lvlText w:val="o"/>
      <w:lvlJc w:val="left"/>
      <w:pPr>
        <w:ind w:left="3666" w:hanging="360"/>
      </w:pPr>
      <w:rPr>
        <w:rFonts w:ascii="Courier New" w:hAnsi="Courier New" w:cs="Courier New" w:hint="default"/>
      </w:rPr>
    </w:lvl>
    <w:lvl w:ilvl="5" w:tplc="04060005" w:tentative="1">
      <w:start w:val="1"/>
      <w:numFmt w:val="bullet"/>
      <w:lvlText w:val=""/>
      <w:lvlJc w:val="left"/>
      <w:pPr>
        <w:ind w:left="4386" w:hanging="360"/>
      </w:pPr>
      <w:rPr>
        <w:rFonts w:ascii="Wingdings" w:hAnsi="Wingdings" w:hint="default"/>
      </w:rPr>
    </w:lvl>
    <w:lvl w:ilvl="6" w:tplc="04060001" w:tentative="1">
      <w:start w:val="1"/>
      <w:numFmt w:val="bullet"/>
      <w:lvlText w:val=""/>
      <w:lvlJc w:val="left"/>
      <w:pPr>
        <w:ind w:left="5106" w:hanging="360"/>
      </w:pPr>
      <w:rPr>
        <w:rFonts w:ascii="Symbol" w:hAnsi="Symbol" w:hint="default"/>
      </w:rPr>
    </w:lvl>
    <w:lvl w:ilvl="7" w:tplc="04060003" w:tentative="1">
      <w:start w:val="1"/>
      <w:numFmt w:val="bullet"/>
      <w:lvlText w:val="o"/>
      <w:lvlJc w:val="left"/>
      <w:pPr>
        <w:ind w:left="5826" w:hanging="360"/>
      </w:pPr>
      <w:rPr>
        <w:rFonts w:ascii="Courier New" w:hAnsi="Courier New" w:cs="Courier New" w:hint="default"/>
      </w:rPr>
    </w:lvl>
    <w:lvl w:ilvl="8" w:tplc="04060005" w:tentative="1">
      <w:start w:val="1"/>
      <w:numFmt w:val="bullet"/>
      <w:lvlText w:val=""/>
      <w:lvlJc w:val="left"/>
      <w:pPr>
        <w:ind w:left="6546" w:hanging="360"/>
      </w:pPr>
      <w:rPr>
        <w:rFonts w:ascii="Wingdings" w:hAnsi="Wingdings" w:hint="default"/>
      </w:rPr>
    </w:lvl>
  </w:abstractNum>
  <w:abstractNum w:abstractNumId="20" w15:restartNumberingAfterBreak="0">
    <w:nsid w:val="5EBB7895"/>
    <w:multiLevelType w:val="hybridMultilevel"/>
    <w:tmpl w:val="508A17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6D18C4"/>
    <w:multiLevelType w:val="singleLevel"/>
    <w:tmpl w:val="779E5066"/>
    <w:lvl w:ilvl="0">
      <w:start w:val="1"/>
      <w:numFmt w:val="decimal"/>
      <w:lvlText w:val="%1."/>
      <w:legacy w:legacy="1" w:legacySpace="0" w:legacyIndent="283"/>
      <w:lvlJc w:val="left"/>
      <w:pPr>
        <w:ind w:left="283" w:hanging="283"/>
      </w:pPr>
    </w:lvl>
  </w:abstractNum>
  <w:abstractNum w:abstractNumId="22" w15:restartNumberingAfterBreak="0">
    <w:nsid w:val="65232D82"/>
    <w:multiLevelType w:val="hybridMultilevel"/>
    <w:tmpl w:val="15EAF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53F7DC9"/>
    <w:multiLevelType w:val="hybridMultilevel"/>
    <w:tmpl w:val="89120250"/>
    <w:lvl w:ilvl="0" w:tplc="04060001">
      <w:start w:val="1"/>
      <w:numFmt w:val="bullet"/>
      <w:lvlText w:val=""/>
      <w:lvlJc w:val="left"/>
      <w:pPr>
        <w:tabs>
          <w:tab w:val="num" w:pos="360"/>
        </w:tabs>
        <w:ind w:left="360" w:hanging="360"/>
      </w:pPr>
      <w:rPr>
        <w:rFonts w:ascii="Symbol" w:hAnsi="Symbol" w:hint="default"/>
      </w:rPr>
    </w:lvl>
    <w:lvl w:ilvl="1" w:tplc="04060003">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5A6618D"/>
    <w:multiLevelType w:val="hybridMultilevel"/>
    <w:tmpl w:val="D004B66A"/>
    <w:lvl w:ilvl="0" w:tplc="0406000F">
      <w:start w:val="1"/>
      <w:numFmt w:val="decimal"/>
      <w:lvlText w:val="%1."/>
      <w:lvlJc w:val="left"/>
      <w:pPr>
        <w:tabs>
          <w:tab w:val="num" w:pos="360"/>
        </w:tabs>
        <w:ind w:left="360" w:hanging="360"/>
      </w:pPr>
      <w:rPr>
        <w:rFonts w:hint="default"/>
      </w:rPr>
    </w:lvl>
    <w:lvl w:ilvl="1" w:tplc="75DC1E30">
      <w:start w:val="1"/>
      <w:numFmt w:val="lowerLetter"/>
      <w:lvlText w:val="%2."/>
      <w:lvlJc w:val="left"/>
      <w:pPr>
        <w:tabs>
          <w:tab w:val="num" w:pos="1080"/>
        </w:tabs>
        <w:ind w:left="1080" w:hanging="360"/>
      </w:pPr>
      <w:rPr>
        <w:b/>
      </w:rPr>
    </w:lvl>
    <w:lvl w:ilvl="2" w:tplc="0406001B">
      <w:start w:val="1"/>
      <w:numFmt w:val="lowerRoman"/>
      <w:lvlText w:val="%3."/>
      <w:lvlJc w:val="right"/>
      <w:pPr>
        <w:tabs>
          <w:tab w:val="num" w:pos="1800"/>
        </w:tabs>
        <w:ind w:left="1800" w:hanging="180"/>
      </w:pPr>
    </w:lvl>
    <w:lvl w:ilvl="3" w:tplc="0406000F" w:tentative="1">
      <w:start w:val="1"/>
      <w:numFmt w:val="decimal"/>
      <w:lvlText w:val="%4."/>
      <w:lvlJc w:val="left"/>
      <w:pPr>
        <w:tabs>
          <w:tab w:val="num" w:pos="2520"/>
        </w:tabs>
        <w:ind w:left="2520" w:hanging="360"/>
      </w:pPr>
    </w:lvl>
    <w:lvl w:ilvl="4" w:tplc="04060019" w:tentative="1">
      <w:start w:val="1"/>
      <w:numFmt w:val="lowerLetter"/>
      <w:lvlText w:val="%5."/>
      <w:lvlJc w:val="left"/>
      <w:pPr>
        <w:tabs>
          <w:tab w:val="num" w:pos="3240"/>
        </w:tabs>
        <w:ind w:left="3240" w:hanging="360"/>
      </w:pPr>
    </w:lvl>
    <w:lvl w:ilvl="5" w:tplc="0406001B" w:tentative="1">
      <w:start w:val="1"/>
      <w:numFmt w:val="lowerRoman"/>
      <w:lvlText w:val="%6."/>
      <w:lvlJc w:val="right"/>
      <w:pPr>
        <w:tabs>
          <w:tab w:val="num" w:pos="3960"/>
        </w:tabs>
        <w:ind w:left="3960" w:hanging="180"/>
      </w:pPr>
    </w:lvl>
    <w:lvl w:ilvl="6" w:tplc="0406000F" w:tentative="1">
      <w:start w:val="1"/>
      <w:numFmt w:val="decimal"/>
      <w:lvlText w:val="%7."/>
      <w:lvlJc w:val="left"/>
      <w:pPr>
        <w:tabs>
          <w:tab w:val="num" w:pos="4680"/>
        </w:tabs>
        <w:ind w:left="4680" w:hanging="360"/>
      </w:pPr>
    </w:lvl>
    <w:lvl w:ilvl="7" w:tplc="04060019" w:tentative="1">
      <w:start w:val="1"/>
      <w:numFmt w:val="lowerLetter"/>
      <w:lvlText w:val="%8."/>
      <w:lvlJc w:val="left"/>
      <w:pPr>
        <w:tabs>
          <w:tab w:val="num" w:pos="5400"/>
        </w:tabs>
        <w:ind w:left="5400" w:hanging="360"/>
      </w:pPr>
    </w:lvl>
    <w:lvl w:ilvl="8" w:tplc="0406001B" w:tentative="1">
      <w:start w:val="1"/>
      <w:numFmt w:val="lowerRoman"/>
      <w:lvlText w:val="%9."/>
      <w:lvlJc w:val="right"/>
      <w:pPr>
        <w:tabs>
          <w:tab w:val="num" w:pos="6120"/>
        </w:tabs>
        <w:ind w:left="6120" w:hanging="180"/>
      </w:pPr>
    </w:lvl>
  </w:abstractNum>
  <w:abstractNum w:abstractNumId="25" w15:restartNumberingAfterBreak="0">
    <w:nsid w:val="69D43168"/>
    <w:multiLevelType w:val="hybridMultilevel"/>
    <w:tmpl w:val="F9F84F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9E2A85"/>
    <w:multiLevelType w:val="hybridMultilevel"/>
    <w:tmpl w:val="29D083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6F7183"/>
    <w:multiLevelType w:val="hybridMultilevel"/>
    <w:tmpl w:val="13F861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7C6212B7"/>
    <w:multiLevelType w:val="hybridMultilevel"/>
    <w:tmpl w:val="AECC6D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9"/>
  </w:num>
  <w:num w:numId="3">
    <w:abstractNumId w:val="24"/>
  </w:num>
  <w:num w:numId="4">
    <w:abstractNumId w:val="23"/>
  </w:num>
  <w:num w:numId="5">
    <w:abstractNumId w:val="6"/>
  </w:num>
  <w:num w:numId="6">
    <w:abstractNumId w:val="4"/>
  </w:num>
  <w:num w:numId="7">
    <w:abstractNumId w:val="5"/>
  </w:num>
  <w:num w:numId="8">
    <w:abstractNumId w:val="10"/>
  </w:num>
  <w:num w:numId="9">
    <w:abstractNumId w:val="22"/>
  </w:num>
  <w:num w:numId="10">
    <w:abstractNumId w:val="3"/>
  </w:num>
  <w:num w:numId="11">
    <w:abstractNumId w:val="21"/>
    <w:lvlOverride w:ilvl="0">
      <w:lvl w:ilvl="0">
        <w:start w:val="1"/>
        <w:numFmt w:val="decimal"/>
        <w:lvlText w:val="%1."/>
        <w:legacy w:legacy="1" w:legacySpace="0" w:legacyIndent="283"/>
        <w:lvlJc w:val="left"/>
        <w:pPr>
          <w:ind w:left="283" w:hanging="283"/>
        </w:pPr>
      </w:lvl>
    </w:lvlOverride>
  </w:num>
  <w:num w:numId="12">
    <w:abstractNumId w:val="21"/>
    <w:lvlOverride w:ilvl="0">
      <w:lvl w:ilvl="0">
        <w:start w:val="1"/>
        <w:numFmt w:val="decimal"/>
        <w:lvlText w:val="%1."/>
        <w:legacy w:legacy="1" w:legacySpace="0" w:legacyIndent="283"/>
        <w:lvlJc w:val="left"/>
        <w:pPr>
          <w:ind w:left="283" w:hanging="283"/>
        </w:pPr>
      </w:lvl>
    </w:lvlOverride>
  </w:num>
  <w:num w:numId="13">
    <w:abstractNumId w:val="21"/>
    <w:lvlOverride w:ilvl="0">
      <w:lvl w:ilvl="0">
        <w:start w:val="1"/>
        <w:numFmt w:val="decimal"/>
        <w:lvlText w:val="%1."/>
        <w:legacy w:legacy="1" w:legacySpace="0" w:legacyIndent="283"/>
        <w:lvlJc w:val="left"/>
        <w:pPr>
          <w:ind w:left="283" w:hanging="283"/>
        </w:pPr>
      </w:lvl>
    </w:lvlOverride>
  </w:num>
  <w:num w:numId="14">
    <w:abstractNumId w:val="21"/>
    <w:lvlOverride w:ilvl="0">
      <w:lvl w:ilvl="0">
        <w:start w:val="1"/>
        <w:numFmt w:val="decimal"/>
        <w:lvlText w:val="%1."/>
        <w:legacy w:legacy="1" w:legacySpace="0" w:legacyIndent="283"/>
        <w:lvlJc w:val="left"/>
        <w:pPr>
          <w:ind w:left="283" w:hanging="283"/>
        </w:pPr>
      </w:lvl>
    </w:lvlOverride>
  </w:num>
  <w:num w:numId="15">
    <w:abstractNumId w:val="21"/>
    <w:lvlOverride w:ilvl="0">
      <w:lvl w:ilvl="0">
        <w:start w:val="1"/>
        <w:numFmt w:val="decimal"/>
        <w:lvlText w:val="%1."/>
        <w:legacy w:legacy="1" w:legacySpace="0" w:legacyIndent="283"/>
        <w:lvlJc w:val="left"/>
        <w:pPr>
          <w:ind w:left="283" w:hanging="283"/>
        </w:pPr>
      </w:lvl>
    </w:lvlOverride>
  </w:num>
  <w:num w:numId="16">
    <w:abstractNumId w:val="21"/>
    <w:lvlOverride w:ilvl="0">
      <w:lvl w:ilvl="0">
        <w:start w:val="1"/>
        <w:numFmt w:val="decimal"/>
        <w:lvlText w:val="%1."/>
        <w:legacy w:legacy="1" w:legacySpace="0" w:legacyIndent="283"/>
        <w:lvlJc w:val="left"/>
        <w:pPr>
          <w:ind w:left="283" w:hanging="283"/>
        </w:pPr>
      </w:lvl>
    </w:lvlOverride>
  </w:num>
  <w:num w:numId="17">
    <w:abstractNumId w:val="18"/>
    <w:lvlOverride w:ilvl="0">
      <w:startOverride w:val="13"/>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num>
  <w:num w:numId="20">
    <w:abstractNumId w:val="25"/>
  </w:num>
  <w:num w:numId="21">
    <w:abstractNumId w:val="14"/>
  </w:num>
  <w:num w:numId="22">
    <w:abstractNumId w:val="26"/>
  </w:num>
  <w:num w:numId="23">
    <w:abstractNumId w:val="7"/>
  </w:num>
  <w:num w:numId="24">
    <w:abstractNumId w:val="1"/>
  </w:num>
  <w:num w:numId="25">
    <w:abstractNumId w:val="2"/>
  </w:num>
  <w:num w:numId="26">
    <w:abstractNumId w:val="0"/>
  </w:num>
  <w:num w:numId="27">
    <w:abstractNumId w:val="12"/>
  </w:num>
  <w:num w:numId="28">
    <w:abstractNumId w:val="13"/>
  </w:num>
  <w:num w:numId="29">
    <w:abstractNumId w:val="20"/>
  </w:num>
  <w:num w:numId="30">
    <w:abstractNumId w:val="15"/>
  </w:num>
  <w:num w:numId="31">
    <w:abstractNumId w:val="28"/>
  </w:num>
  <w:num w:numId="32">
    <w:abstractNumId w:val="9"/>
  </w:num>
  <w:num w:numId="33">
    <w:abstractNumId w:val="11"/>
  </w:num>
  <w:num w:numId="34">
    <w:abstractNumId w:val="19"/>
  </w:num>
  <w:num w:numId="35">
    <w:abstractNumId w:val="27"/>
  </w:num>
  <w:num w:numId="36">
    <w:abstractNumId w:val="19"/>
  </w:num>
  <w:num w:numId="37">
    <w:abstractNumId w:val="8"/>
  </w:num>
  <w:num w:numId="38">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1304"/>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6D7"/>
    <w:rsid w:val="00000820"/>
    <w:rsid w:val="0003459E"/>
    <w:rsid w:val="0005053B"/>
    <w:rsid w:val="000558C8"/>
    <w:rsid w:val="000914FE"/>
    <w:rsid w:val="00095CFE"/>
    <w:rsid w:val="000A3DAC"/>
    <w:rsid w:val="000B64C6"/>
    <w:rsid w:val="000D19DD"/>
    <w:rsid w:val="000D53B7"/>
    <w:rsid w:val="001167AB"/>
    <w:rsid w:val="00134B4A"/>
    <w:rsid w:val="001415DD"/>
    <w:rsid w:val="00151E15"/>
    <w:rsid w:val="00152260"/>
    <w:rsid w:val="00162ED4"/>
    <w:rsid w:val="00175ADE"/>
    <w:rsid w:val="00184B4C"/>
    <w:rsid w:val="001B12AE"/>
    <w:rsid w:val="001E596D"/>
    <w:rsid w:val="001F4ACE"/>
    <w:rsid w:val="001F5D71"/>
    <w:rsid w:val="00211F77"/>
    <w:rsid w:val="002175DD"/>
    <w:rsid w:val="00225251"/>
    <w:rsid w:val="00230DD8"/>
    <w:rsid w:val="00235029"/>
    <w:rsid w:val="00243B99"/>
    <w:rsid w:val="0027743B"/>
    <w:rsid w:val="00284B34"/>
    <w:rsid w:val="002938B1"/>
    <w:rsid w:val="002A3E08"/>
    <w:rsid w:val="002A5844"/>
    <w:rsid w:val="002B6F94"/>
    <w:rsid w:val="002D265C"/>
    <w:rsid w:val="002E2ACF"/>
    <w:rsid w:val="002F3915"/>
    <w:rsid w:val="00305FA0"/>
    <w:rsid w:val="00310E9C"/>
    <w:rsid w:val="0031194E"/>
    <w:rsid w:val="0031784F"/>
    <w:rsid w:val="00325091"/>
    <w:rsid w:val="00331EAF"/>
    <w:rsid w:val="003464A9"/>
    <w:rsid w:val="00364C09"/>
    <w:rsid w:val="00365363"/>
    <w:rsid w:val="00390B77"/>
    <w:rsid w:val="003B5FB0"/>
    <w:rsid w:val="003D5510"/>
    <w:rsid w:val="003E6522"/>
    <w:rsid w:val="004032DC"/>
    <w:rsid w:val="00423614"/>
    <w:rsid w:val="004256D7"/>
    <w:rsid w:val="004267EE"/>
    <w:rsid w:val="00442402"/>
    <w:rsid w:val="0044347B"/>
    <w:rsid w:val="00454714"/>
    <w:rsid w:val="004757CF"/>
    <w:rsid w:val="00481B19"/>
    <w:rsid w:val="004843CF"/>
    <w:rsid w:val="00485F5E"/>
    <w:rsid w:val="004903D4"/>
    <w:rsid w:val="004A05D8"/>
    <w:rsid w:val="004A2163"/>
    <w:rsid w:val="004D309B"/>
    <w:rsid w:val="004D450D"/>
    <w:rsid w:val="004E2D2E"/>
    <w:rsid w:val="00507C71"/>
    <w:rsid w:val="00507CFD"/>
    <w:rsid w:val="00525F9A"/>
    <w:rsid w:val="00526110"/>
    <w:rsid w:val="00537275"/>
    <w:rsid w:val="00543DF6"/>
    <w:rsid w:val="0055299A"/>
    <w:rsid w:val="00561DB3"/>
    <w:rsid w:val="00576B93"/>
    <w:rsid w:val="00577799"/>
    <w:rsid w:val="005875DE"/>
    <w:rsid w:val="005A36D4"/>
    <w:rsid w:val="005D5A3C"/>
    <w:rsid w:val="005D5E63"/>
    <w:rsid w:val="005E718A"/>
    <w:rsid w:val="005F4667"/>
    <w:rsid w:val="005F6D56"/>
    <w:rsid w:val="00635BA3"/>
    <w:rsid w:val="00646231"/>
    <w:rsid w:val="00657A7E"/>
    <w:rsid w:val="00675E2E"/>
    <w:rsid w:val="00683B26"/>
    <w:rsid w:val="006A3B3D"/>
    <w:rsid w:val="006C3B6B"/>
    <w:rsid w:val="006D3D02"/>
    <w:rsid w:val="006E18A1"/>
    <w:rsid w:val="006E3932"/>
    <w:rsid w:val="0072683F"/>
    <w:rsid w:val="0073089A"/>
    <w:rsid w:val="00731120"/>
    <w:rsid w:val="00742698"/>
    <w:rsid w:val="00743233"/>
    <w:rsid w:val="00757C55"/>
    <w:rsid w:val="00761D56"/>
    <w:rsid w:val="0077209C"/>
    <w:rsid w:val="00774A96"/>
    <w:rsid w:val="00776454"/>
    <w:rsid w:val="007B73E4"/>
    <w:rsid w:val="007C1A2C"/>
    <w:rsid w:val="007C2C4D"/>
    <w:rsid w:val="007E0661"/>
    <w:rsid w:val="007F54D3"/>
    <w:rsid w:val="008028AE"/>
    <w:rsid w:val="00814D11"/>
    <w:rsid w:val="00822904"/>
    <w:rsid w:val="00856836"/>
    <w:rsid w:val="00857E76"/>
    <w:rsid w:val="00864DA4"/>
    <w:rsid w:val="00887A5E"/>
    <w:rsid w:val="008A75DF"/>
    <w:rsid w:val="0092335C"/>
    <w:rsid w:val="00926F7B"/>
    <w:rsid w:val="00940BA2"/>
    <w:rsid w:val="0094651E"/>
    <w:rsid w:val="009535AD"/>
    <w:rsid w:val="00961731"/>
    <w:rsid w:val="009867D4"/>
    <w:rsid w:val="009919F6"/>
    <w:rsid w:val="00991CBB"/>
    <w:rsid w:val="00993B40"/>
    <w:rsid w:val="009A5746"/>
    <w:rsid w:val="009C0DFA"/>
    <w:rsid w:val="009D00BA"/>
    <w:rsid w:val="009D7394"/>
    <w:rsid w:val="009D7E0D"/>
    <w:rsid w:val="009D7F82"/>
    <w:rsid w:val="009F0142"/>
    <w:rsid w:val="009F0587"/>
    <w:rsid w:val="009F7602"/>
    <w:rsid w:val="009F7CDC"/>
    <w:rsid w:val="00A278AE"/>
    <w:rsid w:val="00A33DF9"/>
    <w:rsid w:val="00A40A75"/>
    <w:rsid w:val="00A5329C"/>
    <w:rsid w:val="00A64E80"/>
    <w:rsid w:val="00A859FB"/>
    <w:rsid w:val="00AB6054"/>
    <w:rsid w:val="00AC5400"/>
    <w:rsid w:val="00AD4213"/>
    <w:rsid w:val="00B006CD"/>
    <w:rsid w:val="00B471F7"/>
    <w:rsid w:val="00B777E5"/>
    <w:rsid w:val="00B777FF"/>
    <w:rsid w:val="00B86BB1"/>
    <w:rsid w:val="00BA2BCF"/>
    <w:rsid w:val="00BB02B0"/>
    <w:rsid w:val="00BB726E"/>
    <w:rsid w:val="00BD1476"/>
    <w:rsid w:val="00BD3782"/>
    <w:rsid w:val="00BF06B5"/>
    <w:rsid w:val="00BF3765"/>
    <w:rsid w:val="00C129DF"/>
    <w:rsid w:val="00C42AB2"/>
    <w:rsid w:val="00C544C1"/>
    <w:rsid w:val="00C57EF9"/>
    <w:rsid w:val="00C623C4"/>
    <w:rsid w:val="00C7568A"/>
    <w:rsid w:val="00C76C64"/>
    <w:rsid w:val="00C85838"/>
    <w:rsid w:val="00CB374F"/>
    <w:rsid w:val="00CB6D32"/>
    <w:rsid w:val="00CC6885"/>
    <w:rsid w:val="00CD0D13"/>
    <w:rsid w:val="00CD30D4"/>
    <w:rsid w:val="00D40906"/>
    <w:rsid w:val="00D4657E"/>
    <w:rsid w:val="00D5213F"/>
    <w:rsid w:val="00D57913"/>
    <w:rsid w:val="00D74FE8"/>
    <w:rsid w:val="00D76D3C"/>
    <w:rsid w:val="00D80FF7"/>
    <w:rsid w:val="00D91A8D"/>
    <w:rsid w:val="00D9428A"/>
    <w:rsid w:val="00DC2791"/>
    <w:rsid w:val="00DF7331"/>
    <w:rsid w:val="00E06E96"/>
    <w:rsid w:val="00E10FB9"/>
    <w:rsid w:val="00E13F55"/>
    <w:rsid w:val="00E4210E"/>
    <w:rsid w:val="00E54AB4"/>
    <w:rsid w:val="00E666B3"/>
    <w:rsid w:val="00E76EE1"/>
    <w:rsid w:val="00E83D9F"/>
    <w:rsid w:val="00E95008"/>
    <w:rsid w:val="00EA1947"/>
    <w:rsid w:val="00EC4F41"/>
    <w:rsid w:val="00ED387D"/>
    <w:rsid w:val="00ED67CE"/>
    <w:rsid w:val="00F0095D"/>
    <w:rsid w:val="00F16805"/>
    <w:rsid w:val="00F20DF7"/>
    <w:rsid w:val="00F212EA"/>
    <w:rsid w:val="00F421A6"/>
    <w:rsid w:val="00F45778"/>
    <w:rsid w:val="00F540C6"/>
    <w:rsid w:val="00F550EF"/>
    <w:rsid w:val="00F55EDC"/>
    <w:rsid w:val="00F75F10"/>
    <w:rsid w:val="00F931F2"/>
    <w:rsid w:val="00FA01E5"/>
    <w:rsid w:val="00FB7BED"/>
    <w:rsid w:val="00FD4754"/>
    <w:rsid w:val="00FE79CF"/>
    <w:rsid w:val="00FF0AD7"/>
    <w:rsid w:val="00FF1C5C"/>
  </w:rsids>
  <m:mathPr>
    <m:mathFont m:val="Cambria Math"/>
    <m:brkBin m:val="before"/>
    <m:brkBinSub m:val="--"/>
    <m:smallFrac/>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A67BAD"/>
  <w15:docId w15:val="{02EA95E2-1AF0-4680-AF03-52B669193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3014"/>
    <w:rPr>
      <w:rFonts w:asciiTheme="minorHAnsi" w:hAnsiTheme="minorHAnsi"/>
      <w:sz w:val="24"/>
      <w:szCs w:val="24"/>
      <w:lang w:eastAsia="en-US"/>
    </w:rPr>
  </w:style>
  <w:style w:type="paragraph" w:styleId="Overskrift1">
    <w:name w:val="heading 1"/>
    <w:basedOn w:val="Normal"/>
    <w:next w:val="Normal"/>
    <w:link w:val="Overskrift1Tegn"/>
    <w:qFormat/>
    <w:rsid w:val="00880F7E"/>
    <w:pPr>
      <w:keepNext/>
      <w:outlineLvl w:val="0"/>
    </w:pPr>
    <w:rPr>
      <w:rFonts w:ascii="Calibri" w:hAnsi="Calibri"/>
      <w:b/>
      <w:bCs/>
      <w:smallCaps/>
      <w:color w:val="943634" w:themeColor="accent2" w:themeShade="BF"/>
      <w:kern w:val="32"/>
      <w:sz w:val="32"/>
      <w:szCs w:val="32"/>
    </w:rPr>
  </w:style>
  <w:style w:type="paragraph" w:styleId="Overskrift2">
    <w:name w:val="heading 2"/>
    <w:basedOn w:val="Normal"/>
    <w:next w:val="Normal"/>
    <w:link w:val="Overskrift2Tegn"/>
    <w:qFormat/>
    <w:rsid w:val="00682F1B"/>
    <w:pPr>
      <w:keepNext/>
      <w:outlineLvl w:val="1"/>
    </w:pPr>
    <w:rPr>
      <w:b/>
      <w:sz w:val="28"/>
      <w:szCs w:val="20"/>
      <w:lang w:eastAsia="da-DK"/>
    </w:rPr>
  </w:style>
  <w:style w:type="paragraph" w:styleId="Overskrift3">
    <w:name w:val="heading 3"/>
    <w:basedOn w:val="Normal"/>
    <w:next w:val="Normal"/>
    <w:link w:val="Overskrift3Tegn"/>
    <w:unhideWhenUsed/>
    <w:qFormat/>
    <w:rsid w:val="00682F1B"/>
    <w:pPr>
      <w:keepNext/>
      <w:keepLines/>
      <w:outlineLvl w:val="2"/>
    </w:pPr>
    <w:rPr>
      <w:rFonts w:ascii="Calibri" w:eastAsiaTheme="majorEastAsia" w:hAnsi="Calibri" w:cstheme="majorBidi"/>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uiPriority w:val="99"/>
    <w:rsid w:val="00626CFD"/>
    <w:rPr>
      <w:strike w:val="0"/>
      <w:dstrike w:val="0"/>
      <w:color w:val="002BB8"/>
      <w:u w:val="none"/>
      <w:effect w:val="none"/>
    </w:rPr>
  </w:style>
  <w:style w:type="paragraph" w:styleId="Markeringsbobletekst">
    <w:name w:val="Balloon Text"/>
    <w:basedOn w:val="Normal"/>
    <w:link w:val="MarkeringsbobletekstTegn"/>
    <w:rsid w:val="00880F7E"/>
    <w:rPr>
      <w:rFonts w:ascii="Tahoma" w:hAnsi="Tahoma" w:cs="Tahoma"/>
      <w:sz w:val="16"/>
      <w:szCs w:val="16"/>
    </w:rPr>
  </w:style>
  <w:style w:type="character" w:customStyle="1" w:styleId="MarkeringsbobletekstTegn">
    <w:name w:val="Markeringsbobletekst Tegn"/>
    <w:basedOn w:val="Standardskrifttypeiafsnit"/>
    <w:link w:val="Markeringsbobletekst"/>
    <w:rsid w:val="00880F7E"/>
    <w:rPr>
      <w:rFonts w:ascii="Tahoma" w:hAnsi="Tahoma" w:cs="Tahoma"/>
      <w:sz w:val="16"/>
      <w:szCs w:val="16"/>
      <w:lang w:eastAsia="en-US"/>
    </w:rPr>
  </w:style>
  <w:style w:type="paragraph" w:styleId="Fodnotetekst">
    <w:name w:val="footnote text"/>
    <w:basedOn w:val="Normal"/>
    <w:link w:val="FodnotetekstTegn"/>
    <w:rsid w:val="00626CFD"/>
    <w:rPr>
      <w:sz w:val="20"/>
      <w:szCs w:val="20"/>
    </w:rPr>
  </w:style>
  <w:style w:type="character" w:styleId="Fodnotehenvisning">
    <w:name w:val="footnote reference"/>
    <w:rsid w:val="00626CFD"/>
    <w:rPr>
      <w:vertAlign w:val="superscript"/>
    </w:rPr>
  </w:style>
  <w:style w:type="paragraph" w:styleId="Sidehoved">
    <w:name w:val="header"/>
    <w:basedOn w:val="Normal"/>
    <w:link w:val="SidehovedTegn"/>
    <w:uiPriority w:val="99"/>
    <w:rsid w:val="00930BFC"/>
    <w:pPr>
      <w:tabs>
        <w:tab w:val="center" w:pos="4819"/>
        <w:tab w:val="right" w:pos="9638"/>
      </w:tabs>
    </w:pPr>
  </w:style>
  <w:style w:type="character" w:customStyle="1" w:styleId="SidehovedTegn">
    <w:name w:val="Sidehoved Tegn"/>
    <w:link w:val="Sidehoved"/>
    <w:uiPriority w:val="99"/>
    <w:rsid w:val="00930BFC"/>
    <w:rPr>
      <w:sz w:val="24"/>
      <w:szCs w:val="24"/>
      <w:lang w:eastAsia="en-US"/>
    </w:rPr>
  </w:style>
  <w:style w:type="paragraph" w:styleId="Sidefod">
    <w:name w:val="footer"/>
    <w:basedOn w:val="Normal"/>
    <w:link w:val="SidefodTegn"/>
    <w:rsid w:val="00930BFC"/>
    <w:pPr>
      <w:tabs>
        <w:tab w:val="center" w:pos="4819"/>
        <w:tab w:val="right" w:pos="9638"/>
      </w:tabs>
    </w:pPr>
  </w:style>
  <w:style w:type="character" w:customStyle="1" w:styleId="SidefodTegn">
    <w:name w:val="Sidefod Tegn"/>
    <w:link w:val="Sidefod"/>
    <w:rsid w:val="00930BFC"/>
    <w:rPr>
      <w:sz w:val="24"/>
      <w:szCs w:val="24"/>
      <w:lang w:eastAsia="en-US"/>
    </w:rPr>
  </w:style>
  <w:style w:type="character" w:styleId="Pladsholdertekst">
    <w:name w:val="Placeholder Text"/>
    <w:basedOn w:val="Standardskrifttypeiafsnit"/>
    <w:uiPriority w:val="99"/>
    <w:semiHidden/>
    <w:rsid w:val="00880F7E"/>
    <w:rPr>
      <w:color w:val="808080"/>
    </w:rPr>
  </w:style>
  <w:style w:type="character" w:customStyle="1" w:styleId="Overskrift2Tegn">
    <w:name w:val="Overskrift 2 Tegn"/>
    <w:link w:val="Overskrift2"/>
    <w:rsid w:val="00682F1B"/>
    <w:rPr>
      <w:rFonts w:asciiTheme="minorHAnsi" w:hAnsiTheme="minorHAnsi"/>
      <w:b/>
      <w:sz w:val="28"/>
    </w:rPr>
  </w:style>
  <w:style w:type="character" w:customStyle="1" w:styleId="Overskrift1Tegn">
    <w:name w:val="Overskrift 1 Tegn"/>
    <w:link w:val="Overskrift1"/>
    <w:rsid w:val="00880F7E"/>
    <w:rPr>
      <w:rFonts w:ascii="Calibri" w:hAnsi="Calibri"/>
      <w:b/>
      <w:bCs/>
      <w:smallCaps/>
      <w:color w:val="943634" w:themeColor="accent2" w:themeShade="BF"/>
      <w:kern w:val="32"/>
      <w:sz w:val="32"/>
      <w:szCs w:val="32"/>
      <w:lang w:eastAsia="en-US"/>
    </w:rPr>
  </w:style>
  <w:style w:type="paragraph" w:customStyle="1" w:styleId="hovedoverskrift">
    <w:name w:val="hovedoverskrift"/>
    <w:basedOn w:val="Overskrift1"/>
    <w:next w:val="Normal"/>
    <w:qFormat/>
    <w:rsid w:val="00880F7E"/>
    <w:pPr>
      <w:jc w:val="center"/>
      <w:outlineLvl w:val="9"/>
    </w:pPr>
    <w:rPr>
      <w:rFonts w:asciiTheme="minorHAnsi" w:hAnsiTheme="minorHAnsi"/>
      <w:bCs w:val="0"/>
      <w:spacing w:val="80"/>
      <w:kern w:val="0"/>
      <w:sz w:val="72"/>
      <w:szCs w:val="20"/>
      <w:lang w:eastAsia="da-DK"/>
    </w:rPr>
  </w:style>
  <w:style w:type="table" w:styleId="Tabel-Gitter">
    <w:name w:val="Table Grid"/>
    <w:basedOn w:val="Tabel-Normal"/>
    <w:uiPriority w:val="59"/>
    <w:rsid w:val="00D739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k">
    <w:name w:val="Strong"/>
    <w:basedOn w:val="Standardskrifttypeiafsnit"/>
    <w:qFormat/>
    <w:rsid w:val="00682F1B"/>
    <w:rPr>
      <w:rFonts w:asciiTheme="minorHAnsi" w:hAnsiTheme="minorHAnsi"/>
      <w:b/>
      <w:bCs/>
      <w:sz w:val="24"/>
    </w:rPr>
  </w:style>
  <w:style w:type="character" w:customStyle="1" w:styleId="Overskrift3Tegn">
    <w:name w:val="Overskrift 3 Tegn"/>
    <w:basedOn w:val="Standardskrifttypeiafsnit"/>
    <w:link w:val="Overskrift3"/>
    <w:rsid w:val="00682F1B"/>
    <w:rPr>
      <w:rFonts w:ascii="Calibri" w:eastAsiaTheme="majorEastAsia" w:hAnsi="Calibri" w:cstheme="majorBidi"/>
      <w:b/>
      <w:bCs/>
      <w:sz w:val="24"/>
      <w:szCs w:val="24"/>
      <w:lang w:eastAsia="en-US"/>
    </w:rPr>
  </w:style>
  <w:style w:type="numbering" w:customStyle="1" w:styleId="TypografiPunkttegnSymbolsymbolFedVenstre012cmHngende">
    <w:name w:val="Typografi Punkttegn Symbol (symbol) Fed Venstre:  012 cm Hængende:..."/>
    <w:basedOn w:val="Ingenoversigt"/>
    <w:rsid w:val="00AE3014"/>
    <w:pPr>
      <w:numPr>
        <w:numId w:val="1"/>
      </w:numPr>
    </w:pPr>
  </w:style>
  <w:style w:type="paragraph" w:customStyle="1" w:styleId="Punktopstilling">
    <w:name w:val="Punktopstilling"/>
    <w:basedOn w:val="Normal"/>
    <w:link w:val="PunktopstillingTegn"/>
    <w:qFormat/>
    <w:rsid w:val="009F2E28"/>
    <w:pPr>
      <w:numPr>
        <w:numId w:val="2"/>
      </w:numPr>
      <w:contextualSpacing/>
    </w:pPr>
  </w:style>
  <w:style w:type="character" w:customStyle="1" w:styleId="PunktopstillingTegn">
    <w:name w:val="Punktopstilling Tegn"/>
    <w:basedOn w:val="Standardskrifttypeiafsnit"/>
    <w:link w:val="Punktopstilling"/>
    <w:rsid w:val="009F2E28"/>
    <w:rPr>
      <w:rFonts w:asciiTheme="minorHAnsi" w:hAnsiTheme="minorHAnsi"/>
      <w:sz w:val="24"/>
      <w:szCs w:val="24"/>
      <w:lang w:eastAsia="en-US"/>
    </w:rPr>
  </w:style>
  <w:style w:type="paragraph" w:styleId="Listeafsnit">
    <w:name w:val="List Paragraph"/>
    <w:basedOn w:val="Normal"/>
    <w:uiPriority w:val="34"/>
    <w:qFormat/>
    <w:rsid w:val="001F4ACE"/>
    <w:pPr>
      <w:spacing w:after="200" w:line="276" w:lineRule="auto"/>
      <w:ind w:left="720"/>
      <w:contextualSpacing/>
    </w:pPr>
    <w:rPr>
      <w:rFonts w:eastAsiaTheme="minorHAnsi" w:cstheme="minorBidi"/>
      <w:sz w:val="22"/>
      <w:szCs w:val="22"/>
    </w:rPr>
  </w:style>
  <w:style w:type="character" w:styleId="BesgtLink">
    <w:name w:val="FollowedHyperlink"/>
    <w:basedOn w:val="Standardskrifttypeiafsnit"/>
    <w:rsid w:val="00A40A75"/>
    <w:rPr>
      <w:color w:val="800080" w:themeColor="followedHyperlink"/>
      <w:u w:val="single"/>
    </w:rPr>
  </w:style>
  <w:style w:type="character" w:customStyle="1" w:styleId="FodnotetekstTegn">
    <w:name w:val="Fodnotetekst Tegn"/>
    <w:link w:val="Fodnotetekst"/>
    <w:rsid w:val="009919F6"/>
    <w:rPr>
      <w:rFonts w:asciiTheme="minorHAnsi" w:hAnsiTheme="minorHAnsi"/>
      <w:lang w:eastAsia="en-US"/>
    </w:rPr>
  </w:style>
  <w:style w:type="paragraph" w:styleId="Billedtekst">
    <w:name w:val="caption"/>
    <w:basedOn w:val="Normal"/>
    <w:next w:val="Normal"/>
    <w:unhideWhenUsed/>
    <w:qFormat/>
    <w:rsid w:val="009919F6"/>
    <w:pPr>
      <w:spacing w:after="200"/>
    </w:pPr>
    <w:rPr>
      <w:rFonts w:ascii="Garamond" w:hAnsi="Garamond"/>
      <w:b/>
      <w:bCs/>
      <w:color w:val="4F81BD"/>
      <w:sz w:val="18"/>
      <w:szCs w:val="18"/>
      <w:lang w:eastAsia="da-DK"/>
    </w:rPr>
  </w:style>
  <w:style w:type="paragraph" w:styleId="Brdtekst">
    <w:name w:val="Body Text"/>
    <w:basedOn w:val="Normal"/>
    <w:link w:val="BrdtekstTegn"/>
    <w:semiHidden/>
    <w:rsid w:val="00A33DF9"/>
    <w:pPr>
      <w:widowControl w:val="0"/>
      <w:suppressAutoHyphens/>
      <w:spacing w:after="120"/>
    </w:pPr>
    <w:rPr>
      <w:rFonts w:ascii="Times New Roman" w:eastAsia="Arial Unicode MS" w:hAnsi="Times New Roman"/>
      <w:kern w:val="1"/>
    </w:rPr>
  </w:style>
  <w:style w:type="character" w:customStyle="1" w:styleId="BrdtekstTegn">
    <w:name w:val="Brødtekst Tegn"/>
    <w:basedOn w:val="Standardskrifttypeiafsnit"/>
    <w:link w:val="Brdtekst"/>
    <w:semiHidden/>
    <w:rsid w:val="00A33DF9"/>
    <w:rPr>
      <w:rFonts w:eastAsia="Arial Unicode MS"/>
      <w:kern w:val="1"/>
      <w:sz w:val="24"/>
      <w:szCs w:val="24"/>
    </w:rPr>
  </w:style>
  <w:style w:type="paragraph" w:styleId="Brdtekstindrykning">
    <w:name w:val="Body Text Indent"/>
    <w:basedOn w:val="Normal"/>
    <w:link w:val="BrdtekstindrykningTegn"/>
    <w:semiHidden/>
    <w:unhideWhenUsed/>
    <w:rsid w:val="00390B77"/>
    <w:pPr>
      <w:spacing w:after="120"/>
      <w:ind w:left="283"/>
    </w:pPr>
  </w:style>
  <w:style w:type="character" w:customStyle="1" w:styleId="BrdtekstindrykningTegn">
    <w:name w:val="Brødtekstindrykning Tegn"/>
    <w:basedOn w:val="Standardskrifttypeiafsnit"/>
    <w:link w:val="Brdtekstindrykning"/>
    <w:semiHidden/>
    <w:rsid w:val="00390B77"/>
    <w:rPr>
      <w:rFonts w:asciiTheme="minorHAnsi" w:hAnsiTheme="minorHAnsi"/>
      <w:sz w:val="24"/>
      <w:szCs w:val="24"/>
      <w:lang w:eastAsia="en-US"/>
    </w:rPr>
  </w:style>
  <w:style w:type="paragraph" w:styleId="Brdtekstindrykning2">
    <w:name w:val="Body Text Indent 2"/>
    <w:basedOn w:val="Normal"/>
    <w:link w:val="Brdtekstindrykning2Tegn"/>
    <w:semiHidden/>
    <w:unhideWhenUsed/>
    <w:rsid w:val="00390B77"/>
    <w:pPr>
      <w:spacing w:after="120" w:line="480" w:lineRule="auto"/>
      <w:ind w:left="283"/>
    </w:pPr>
  </w:style>
  <w:style w:type="character" w:customStyle="1" w:styleId="Brdtekstindrykning2Tegn">
    <w:name w:val="Brødtekstindrykning 2 Tegn"/>
    <w:basedOn w:val="Standardskrifttypeiafsnit"/>
    <w:link w:val="Brdtekstindrykning2"/>
    <w:semiHidden/>
    <w:rsid w:val="00390B77"/>
    <w:rPr>
      <w:rFonts w:asciiTheme="minorHAnsi" w:hAnsiTheme="minorHAnsi"/>
      <w:sz w:val="24"/>
      <w:szCs w:val="24"/>
      <w:lang w:eastAsia="en-US"/>
    </w:rPr>
  </w:style>
  <w:style w:type="paragraph" w:styleId="NormalWeb">
    <w:name w:val="Normal (Web)"/>
    <w:basedOn w:val="Normal"/>
    <w:uiPriority w:val="99"/>
    <w:unhideWhenUsed/>
    <w:rsid w:val="00C544C1"/>
    <w:pPr>
      <w:spacing w:before="100" w:beforeAutospacing="1" w:after="100" w:afterAutospacing="1"/>
    </w:pPr>
    <w:rPr>
      <w:rFonts w:ascii="Times New Roman" w:eastAsia="Cambria" w:hAnsi="Times New Roman"/>
      <w:lang w:eastAsia="da-DK"/>
    </w:rPr>
  </w:style>
  <w:style w:type="paragraph" w:styleId="Titel">
    <w:name w:val="Title"/>
    <w:basedOn w:val="Normal"/>
    <w:link w:val="TitelTegn"/>
    <w:qFormat/>
    <w:rsid w:val="00E13F55"/>
    <w:pPr>
      <w:jc w:val="center"/>
    </w:pPr>
    <w:rPr>
      <w:rFonts w:ascii="Times New Roman" w:hAnsi="Times New Roman"/>
      <w:b/>
      <w:bCs/>
      <w:sz w:val="48"/>
      <w:lang w:eastAsia="da-DK"/>
    </w:rPr>
  </w:style>
  <w:style w:type="character" w:customStyle="1" w:styleId="TitelTegn">
    <w:name w:val="Titel Tegn"/>
    <w:basedOn w:val="Standardskrifttypeiafsnit"/>
    <w:link w:val="Titel"/>
    <w:rsid w:val="00E13F55"/>
    <w:rPr>
      <w:b/>
      <w:bCs/>
      <w:sz w:val="48"/>
      <w:szCs w:val="24"/>
    </w:rPr>
  </w:style>
  <w:style w:type="paragraph" w:styleId="Overskrift">
    <w:name w:val="TOC Heading"/>
    <w:basedOn w:val="Overskrift1"/>
    <w:next w:val="Normal"/>
    <w:uiPriority w:val="39"/>
    <w:unhideWhenUsed/>
    <w:qFormat/>
    <w:rsid w:val="009D7F82"/>
    <w:pPr>
      <w:keepLines/>
      <w:spacing w:before="240" w:line="259" w:lineRule="auto"/>
      <w:outlineLvl w:val="9"/>
    </w:pPr>
    <w:rPr>
      <w:rFonts w:asciiTheme="majorHAnsi" w:eastAsiaTheme="majorEastAsia" w:hAnsiTheme="majorHAnsi" w:cstheme="majorBidi"/>
      <w:b w:val="0"/>
      <w:bCs w:val="0"/>
      <w:smallCaps w:val="0"/>
      <w:color w:val="365F91" w:themeColor="accent1" w:themeShade="BF"/>
      <w:kern w:val="0"/>
      <w:lang w:eastAsia="da-DK"/>
    </w:rPr>
  </w:style>
  <w:style w:type="paragraph" w:styleId="Indholdsfortegnelse3">
    <w:name w:val="toc 3"/>
    <w:basedOn w:val="Normal"/>
    <w:next w:val="Normal"/>
    <w:autoRedefine/>
    <w:uiPriority w:val="39"/>
    <w:unhideWhenUsed/>
    <w:rsid w:val="009D7F82"/>
    <w:pPr>
      <w:spacing w:after="100"/>
      <w:ind w:left="480"/>
    </w:pPr>
  </w:style>
  <w:style w:type="paragraph" w:styleId="Indholdsfortegnelse2">
    <w:name w:val="toc 2"/>
    <w:basedOn w:val="Normal"/>
    <w:next w:val="Normal"/>
    <w:autoRedefine/>
    <w:uiPriority w:val="39"/>
    <w:unhideWhenUsed/>
    <w:rsid w:val="006D3D02"/>
    <w:pPr>
      <w:spacing w:after="100"/>
      <w:ind w:left="240"/>
    </w:pPr>
  </w:style>
  <w:style w:type="paragraph" w:styleId="Indholdsfortegnelse1">
    <w:name w:val="toc 1"/>
    <w:basedOn w:val="Normal"/>
    <w:next w:val="Normal"/>
    <w:autoRedefine/>
    <w:uiPriority w:val="39"/>
    <w:unhideWhenUsed/>
    <w:rsid w:val="004757C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1128">
      <w:bodyDiv w:val="1"/>
      <w:marLeft w:val="0"/>
      <w:marRight w:val="0"/>
      <w:marTop w:val="0"/>
      <w:marBottom w:val="0"/>
      <w:divBdr>
        <w:top w:val="none" w:sz="0" w:space="0" w:color="auto"/>
        <w:left w:val="none" w:sz="0" w:space="0" w:color="auto"/>
        <w:bottom w:val="none" w:sz="0" w:space="0" w:color="auto"/>
        <w:right w:val="none" w:sz="0" w:space="0" w:color="auto"/>
      </w:divBdr>
    </w:div>
    <w:div w:id="836772351">
      <w:bodyDiv w:val="1"/>
      <w:marLeft w:val="0"/>
      <w:marRight w:val="0"/>
      <w:marTop w:val="0"/>
      <w:marBottom w:val="0"/>
      <w:divBdr>
        <w:top w:val="none" w:sz="0" w:space="0" w:color="auto"/>
        <w:left w:val="none" w:sz="0" w:space="0" w:color="auto"/>
        <w:bottom w:val="none" w:sz="0" w:space="0" w:color="auto"/>
        <w:right w:val="none" w:sz="0" w:space="0" w:color="auto"/>
      </w:divBdr>
    </w:div>
    <w:div w:id="1060061303">
      <w:bodyDiv w:val="1"/>
      <w:marLeft w:val="0"/>
      <w:marRight w:val="0"/>
      <w:marTop w:val="0"/>
      <w:marBottom w:val="0"/>
      <w:divBdr>
        <w:top w:val="none" w:sz="0" w:space="0" w:color="auto"/>
        <w:left w:val="none" w:sz="0" w:space="0" w:color="auto"/>
        <w:bottom w:val="none" w:sz="0" w:space="0" w:color="auto"/>
        <w:right w:val="none" w:sz="0" w:space="0" w:color="auto"/>
      </w:divBdr>
    </w:div>
    <w:div w:id="1128282378">
      <w:bodyDiv w:val="1"/>
      <w:marLeft w:val="0"/>
      <w:marRight w:val="0"/>
      <w:marTop w:val="0"/>
      <w:marBottom w:val="0"/>
      <w:divBdr>
        <w:top w:val="none" w:sz="0" w:space="0" w:color="auto"/>
        <w:left w:val="none" w:sz="0" w:space="0" w:color="auto"/>
        <w:bottom w:val="none" w:sz="0" w:space="0" w:color="auto"/>
        <w:right w:val="none" w:sz="0" w:space="0" w:color="auto"/>
      </w:divBdr>
      <w:divsChild>
        <w:div w:id="1006714142">
          <w:marLeft w:val="0"/>
          <w:marRight w:val="0"/>
          <w:marTop w:val="0"/>
          <w:marBottom w:val="0"/>
          <w:divBdr>
            <w:top w:val="none" w:sz="0" w:space="0" w:color="auto"/>
            <w:left w:val="none" w:sz="0" w:space="0" w:color="auto"/>
            <w:bottom w:val="none" w:sz="0" w:space="0" w:color="auto"/>
            <w:right w:val="none" w:sz="0" w:space="0" w:color="auto"/>
          </w:divBdr>
          <w:divsChild>
            <w:div w:id="1038623201">
              <w:marLeft w:val="-2928"/>
              <w:marRight w:val="0"/>
              <w:marTop w:val="0"/>
              <w:marBottom w:val="144"/>
              <w:divBdr>
                <w:top w:val="none" w:sz="0" w:space="0" w:color="auto"/>
                <w:left w:val="none" w:sz="0" w:space="0" w:color="auto"/>
                <w:bottom w:val="none" w:sz="0" w:space="0" w:color="auto"/>
                <w:right w:val="none" w:sz="0" w:space="0" w:color="auto"/>
              </w:divBdr>
              <w:divsChild>
                <w:div w:id="1277911776">
                  <w:marLeft w:val="2928"/>
                  <w:marRight w:val="0"/>
                  <w:marTop w:val="720"/>
                  <w:marBottom w:val="0"/>
                  <w:divBdr>
                    <w:top w:val="single" w:sz="6" w:space="0" w:color="AAAAAA"/>
                    <w:left w:val="single" w:sz="6" w:space="0" w:color="AAAAAA"/>
                    <w:bottom w:val="single" w:sz="6" w:space="0" w:color="AAAAAA"/>
                    <w:right w:val="none" w:sz="0" w:space="0" w:color="auto"/>
                  </w:divBdr>
                  <w:divsChild>
                    <w:div w:id="100463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55676">
      <w:bodyDiv w:val="1"/>
      <w:marLeft w:val="0"/>
      <w:marRight w:val="0"/>
      <w:marTop w:val="0"/>
      <w:marBottom w:val="0"/>
      <w:divBdr>
        <w:top w:val="none" w:sz="0" w:space="0" w:color="auto"/>
        <w:left w:val="none" w:sz="0" w:space="0" w:color="auto"/>
        <w:bottom w:val="none" w:sz="0" w:space="0" w:color="auto"/>
        <w:right w:val="none" w:sz="0" w:space="0" w:color="auto"/>
      </w:divBdr>
    </w:div>
    <w:div w:id="1614098078">
      <w:bodyDiv w:val="1"/>
      <w:marLeft w:val="0"/>
      <w:marRight w:val="0"/>
      <w:marTop w:val="0"/>
      <w:marBottom w:val="0"/>
      <w:divBdr>
        <w:top w:val="none" w:sz="0" w:space="0" w:color="auto"/>
        <w:left w:val="none" w:sz="0" w:space="0" w:color="auto"/>
        <w:bottom w:val="none" w:sz="0" w:space="0" w:color="auto"/>
        <w:right w:val="none" w:sz="0" w:space="0" w:color="auto"/>
      </w:divBdr>
    </w:div>
    <w:div w:id="1680505256">
      <w:bodyDiv w:val="1"/>
      <w:marLeft w:val="0"/>
      <w:marRight w:val="0"/>
      <w:marTop w:val="0"/>
      <w:marBottom w:val="0"/>
      <w:divBdr>
        <w:top w:val="none" w:sz="0" w:space="0" w:color="auto"/>
        <w:left w:val="none" w:sz="0" w:space="0" w:color="auto"/>
        <w:bottom w:val="none" w:sz="0" w:space="0" w:color="auto"/>
        <w:right w:val="none" w:sz="0" w:space="0" w:color="auto"/>
      </w:divBdr>
    </w:div>
    <w:div w:id="1690984852">
      <w:bodyDiv w:val="1"/>
      <w:marLeft w:val="0"/>
      <w:marRight w:val="0"/>
      <w:marTop w:val="0"/>
      <w:marBottom w:val="0"/>
      <w:divBdr>
        <w:top w:val="none" w:sz="0" w:space="0" w:color="auto"/>
        <w:left w:val="none" w:sz="0" w:space="0" w:color="auto"/>
        <w:bottom w:val="none" w:sz="0" w:space="0" w:color="auto"/>
        <w:right w:val="none" w:sz="0" w:space="0" w:color="auto"/>
      </w:divBdr>
      <w:divsChild>
        <w:div w:id="964040004">
          <w:marLeft w:val="0"/>
          <w:marRight w:val="0"/>
          <w:marTop w:val="0"/>
          <w:marBottom w:val="0"/>
          <w:divBdr>
            <w:top w:val="none" w:sz="0" w:space="0" w:color="auto"/>
            <w:left w:val="none" w:sz="0" w:space="0" w:color="auto"/>
            <w:bottom w:val="none" w:sz="0" w:space="0" w:color="auto"/>
            <w:right w:val="none" w:sz="0" w:space="0" w:color="auto"/>
          </w:divBdr>
          <w:divsChild>
            <w:div w:id="235827433">
              <w:marLeft w:val="0"/>
              <w:marRight w:val="0"/>
              <w:marTop w:val="180"/>
              <w:marBottom w:val="0"/>
              <w:divBdr>
                <w:top w:val="none" w:sz="0" w:space="0" w:color="auto"/>
                <w:left w:val="none" w:sz="0" w:space="0" w:color="auto"/>
                <w:bottom w:val="none" w:sz="0" w:space="0" w:color="auto"/>
                <w:right w:val="none" w:sz="0" w:space="0" w:color="auto"/>
              </w:divBdr>
              <w:divsChild>
                <w:div w:id="2089033529">
                  <w:marLeft w:val="0"/>
                  <w:marRight w:val="0"/>
                  <w:marTop w:val="0"/>
                  <w:marBottom w:val="0"/>
                  <w:divBdr>
                    <w:top w:val="none" w:sz="0" w:space="0" w:color="auto"/>
                    <w:left w:val="none" w:sz="0" w:space="0" w:color="auto"/>
                    <w:bottom w:val="none" w:sz="0" w:space="0" w:color="auto"/>
                    <w:right w:val="none" w:sz="0" w:space="0" w:color="auto"/>
                  </w:divBdr>
                  <w:divsChild>
                    <w:div w:id="592974860">
                      <w:marLeft w:val="0"/>
                      <w:marRight w:val="0"/>
                      <w:marTop w:val="0"/>
                      <w:marBottom w:val="0"/>
                      <w:divBdr>
                        <w:top w:val="none" w:sz="0" w:space="0" w:color="auto"/>
                        <w:left w:val="none" w:sz="0" w:space="0" w:color="auto"/>
                        <w:bottom w:val="none" w:sz="0" w:space="0" w:color="auto"/>
                        <w:right w:val="none" w:sz="0" w:space="0" w:color="auto"/>
                      </w:divBdr>
                      <w:divsChild>
                        <w:div w:id="14849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29C73C-62BD-4888-967A-0C8226C81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243</Words>
  <Characters>1483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Potensregning  Øvelser til brug af potens regler</vt:lpstr>
    </vt:vector>
  </TitlesOfParts>
  <Company>BS</Company>
  <LinksUpToDate>false</LinksUpToDate>
  <CharactersWithSpaces>1723</CharactersWithSpaces>
  <SharedDoc>false</SharedDoc>
  <HLinks>
    <vt:vector size="24" baseType="variant">
      <vt:variant>
        <vt:i4>1179721</vt:i4>
      </vt:variant>
      <vt:variant>
        <vt:i4>57</vt:i4>
      </vt:variant>
      <vt:variant>
        <vt:i4>0</vt:i4>
      </vt:variant>
      <vt:variant>
        <vt:i4>5</vt:i4>
      </vt:variant>
      <vt:variant>
        <vt:lpwstr>http://da.wikipedia.org/wiki/Differentialregning</vt:lpwstr>
      </vt:variant>
      <vt:variant>
        <vt:lpwstr/>
      </vt:variant>
      <vt:variant>
        <vt:i4>2097205</vt:i4>
      </vt:variant>
      <vt:variant>
        <vt:i4>54</vt:i4>
      </vt:variant>
      <vt:variant>
        <vt:i4>0</vt:i4>
      </vt:variant>
      <vt:variant>
        <vt:i4>5</vt:i4>
      </vt:variant>
      <vt:variant>
        <vt:lpwstr>http://www.mat1.dk/igangOpgDiff.pdf</vt:lpwstr>
      </vt:variant>
      <vt:variant>
        <vt:lpwstr/>
      </vt:variant>
      <vt:variant>
        <vt:i4>2752565</vt:i4>
      </vt:variant>
      <vt:variant>
        <vt:i4>51</vt:i4>
      </vt:variant>
      <vt:variant>
        <vt:i4>0</vt:i4>
      </vt:variant>
      <vt:variant>
        <vt:i4>5</vt:i4>
      </vt:variant>
      <vt:variant>
        <vt:lpwstr>http://charlotte.jessen5.person.emu.dk/introduktion_til_differentialreg.htm</vt:lpwstr>
      </vt:variant>
      <vt:variant>
        <vt:lpwstr/>
      </vt:variant>
      <vt:variant>
        <vt:i4>1966106</vt:i4>
      </vt:variant>
      <vt:variant>
        <vt:i4>48</vt:i4>
      </vt:variant>
      <vt:variant>
        <vt:i4>0</vt:i4>
      </vt:variant>
      <vt:variant>
        <vt:i4>5</vt:i4>
      </vt:variant>
      <vt:variant>
        <vt:lpwstr>http://jesper.matthiasen.person.emu.dk/matematik/Forloeb/Diff-intro-sep2000/Diffintro.htm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Potensregning  Øvelser til brug af potens regler</dc:title>
  <dc:creator>Kristine Møller-Nielsen</dc:creator>
  <cp:lastModifiedBy>Lars Thise Pedersen</cp:lastModifiedBy>
  <cp:revision>4</cp:revision>
  <cp:lastPrinted>2019-05-14T17:40:00Z</cp:lastPrinted>
  <dcterms:created xsi:type="dcterms:W3CDTF">2022-05-21T10:04:00Z</dcterms:created>
  <dcterms:modified xsi:type="dcterms:W3CDTF">2022-05-23T08:22:00Z</dcterms:modified>
</cp:coreProperties>
</file>